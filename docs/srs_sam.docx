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4F2" w:rsidRDefault="00ED74F2" w:rsidP="00ED74F2">
      <w:pPr>
        <w:pStyle w:val="line"/>
      </w:pPr>
    </w:p>
    <w:p w:rsidR="00ED74F2" w:rsidRDefault="00ED74F2" w:rsidP="00ED74F2">
      <w:pPr>
        <w:pStyle w:val="Title"/>
        <w:rPr>
          <w:sz w:val="40"/>
        </w:rPr>
      </w:pPr>
      <w:r>
        <w:t>Software Requirements Specification</w:t>
      </w:r>
    </w:p>
    <w:p w:rsidR="00ED74F2" w:rsidRDefault="00ED74F2" w:rsidP="00ED74F2">
      <w:pPr>
        <w:pStyle w:val="Title"/>
        <w:spacing w:before="0" w:after="400"/>
      </w:pPr>
      <w:r>
        <w:rPr>
          <w:sz w:val="40"/>
        </w:rPr>
        <w:t>for</w:t>
      </w:r>
    </w:p>
    <w:p w:rsidR="00ED74F2" w:rsidRDefault="00ED74F2" w:rsidP="00ED74F2">
      <w:pPr>
        <w:pStyle w:val="Title"/>
      </w:pPr>
      <w:r>
        <w:t>Apart-maint</w:t>
      </w:r>
    </w:p>
    <w:p w:rsidR="00ED74F2" w:rsidRDefault="00ED74F2" w:rsidP="00ED74F2">
      <w:pPr>
        <w:pStyle w:val="ByLine"/>
      </w:pPr>
      <w:r>
        <w:t>Version 1.0 approved</w:t>
      </w:r>
    </w:p>
    <w:p w:rsidR="00ED74F2" w:rsidRDefault="00ED74F2" w:rsidP="00ED74F2">
      <w:pPr>
        <w:pStyle w:val="ByLine"/>
      </w:pPr>
      <w:r>
        <w:t xml:space="preserve">Prepared by: </w:t>
      </w:r>
      <w:r w:rsidR="00564C34">
        <w:t>Sriram Arvind</w:t>
      </w:r>
      <w:bookmarkStart w:id="0" w:name="_GoBack"/>
      <w:bookmarkEnd w:id="0"/>
    </w:p>
    <w:p w:rsidR="00ED74F2" w:rsidRDefault="00ED74F2" w:rsidP="00ED74F2">
      <w:pPr>
        <w:pStyle w:val="ByLine"/>
      </w:pPr>
      <w:r>
        <w:t>Organization: Cosmo</w:t>
      </w:r>
    </w:p>
    <w:p w:rsidR="00ED74F2" w:rsidRDefault="00ED74F2" w:rsidP="00ED74F2">
      <w:pPr>
        <w:pStyle w:val="ByLine"/>
        <w:sectPr w:rsidR="00ED74F2">
          <w:footerReference w:type="default" r:id="rId7"/>
          <w:pgSz w:w="12240" w:h="15840"/>
          <w:pgMar w:top="1440" w:right="1440" w:bottom="1440" w:left="1440" w:header="720" w:footer="720" w:gutter="0"/>
          <w:pgNumType w:fmt="lowerRoman" w:start="1"/>
          <w:cols w:space="720"/>
          <w:docGrid w:linePitch="600" w:charSpace="32768"/>
        </w:sectPr>
      </w:pPr>
      <w:r>
        <w:t>Date: 18/09/2016</w:t>
      </w:r>
    </w:p>
    <w:p w:rsidR="00ED74F2" w:rsidRDefault="00ED74F2" w:rsidP="00ED74F2">
      <w:pPr>
        <w:pStyle w:val="TOCEntry"/>
      </w:pPr>
      <w:bookmarkStart w:id="1" w:name="__RefHeading___Toc441230970"/>
      <w:bookmarkEnd w:id="1"/>
      <w:r>
        <w:lastRenderedPageBreak/>
        <w:t>Table of Contents</w:t>
      </w:r>
    </w:p>
    <w:p w:rsidR="00ED74F2" w:rsidRDefault="00ED74F2" w:rsidP="00ED74F2">
      <w:pPr>
        <w:pStyle w:val="TOC1"/>
      </w:pPr>
      <w:r>
        <w:fldChar w:fldCharType="begin"/>
      </w:r>
      <w:r>
        <w:instrText xml:space="preserve"> TOC \o "1-2" \t "TOCentry,1" </w:instrText>
      </w:r>
      <w:r>
        <w:fldChar w:fldCharType="separate"/>
      </w:r>
      <w:r>
        <w:t>Table of Contents</w:t>
      </w:r>
      <w:r>
        <w:tab/>
      </w:r>
      <w:hyperlink w:anchor="__RefHeading___Toc441230970" w:history="1">
        <w:r>
          <w:rPr>
            <w:rStyle w:val="IndexLink"/>
          </w:rPr>
          <w:t>ii</w:t>
        </w:r>
      </w:hyperlink>
    </w:p>
    <w:p w:rsidR="00ED74F2" w:rsidRDefault="00ED74F2" w:rsidP="00ED74F2">
      <w:pPr>
        <w:pStyle w:val="TOC1"/>
      </w:pPr>
      <w:r>
        <w:t>Revision History</w:t>
      </w:r>
      <w:r>
        <w:tab/>
      </w:r>
      <w:hyperlink w:anchor="__RefHeading___Toc441230971" w:history="1">
        <w:r>
          <w:rPr>
            <w:rStyle w:val="IndexLink"/>
          </w:rPr>
          <w:t>ii</w:t>
        </w:r>
      </w:hyperlink>
    </w:p>
    <w:p w:rsidR="00ED74F2" w:rsidRDefault="00ED74F2" w:rsidP="00ED74F2">
      <w:pPr>
        <w:pStyle w:val="TOC1"/>
      </w:pPr>
      <w:r>
        <w:t>1.</w:t>
      </w:r>
      <w:r>
        <w:tab/>
        <w:t>Introduction</w:t>
      </w:r>
      <w:r>
        <w:tab/>
      </w:r>
      <w:hyperlink w:anchor="__RefHeading___Toc441230972" w:history="1">
        <w:r>
          <w:rPr>
            <w:rStyle w:val="IndexLink"/>
          </w:rPr>
          <w:t>1</w:t>
        </w:r>
      </w:hyperlink>
    </w:p>
    <w:p w:rsidR="00ED74F2" w:rsidRDefault="00ED74F2" w:rsidP="00ED74F2">
      <w:pPr>
        <w:pStyle w:val="TOC2"/>
        <w:tabs>
          <w:tab w:val="left" w:pos="720"/>
        </w:tabs>
        <w:rPr>
          <w:lang w:val="en-IN"/>
        </w:rPr>
      </w:pPr>
      <w:r>
        <w:rPr>
          <w:lang w:val="en-IN"/>
        </w:rPr>
        <w:t>1.1</w:t>
      </w:r>
      <w:r>
        <w:rPr>
          <w:lang w:val="en-IN"/>
        </w:rPr>
        <w:tab/>
        <w:t>Purpose</w:t>
      </w:r>
      <w:r>
        <w:rPr>
          <w:lang w:val="en-IN"/>
        </w:rPr>
        <w:tab/>
      </w:r>
      <w:hyperlink w:anchor="__RefHeading___Toc441230973" w:history="1">
        <w:r>
          <w:rPr>
            <w:rStyle w:val="IndexLink"/>
            <w:lang w:val="en-IN"/>
          </w:rPr>
          <w:t>1</w:t>
        </w:r>
      </w:hyperlink>
    </w:p>
    <w:p w:rsidR="00ED74F2" w:rsidRDefault="00ED74F2" w:rsidP="00ED74F2">
      <w:pPr>
        <w:pStyle w:val="TOC2"/>
        <w:tabs>
          <w:tab w:val="left" w:pos="720"/>
        </w:tabs>
        <w:rPr>
          <w:lang w:val="en-IN"/>
        </w:rPr>
      </w:pPr>
      <w:r>
        <w:rPr>
          <w:lang w:val="en-IN"/>
        </w:rPr>
        <w:t>1.2</w:t>
      </w:r>
      <w:r>
        <w:rPr>
          <w:lang w:val="en-IN"/>
        </w:rPr>
        <w:tab/>
        <w:t>Document Conventions</w:t>
      </w:r>
      <w:r>
        <w:rPr>
          <w:lang w:val="en-IN"/>
        </w:rPr>
        <w:tab/>
      </w:r>
      <w:hyperlink w:anchor="__RefHeading___Toc441230974" w:history="1">
        <w:r>
          <w:rPr>
            <w:rStyle w:val="IndexLink"/>
            <w:lang w:val="en-IN"/>
          </w:rPr>
          <w:t>1</w:t>
        </w:r>
      </w:hyperlink>
    </w:p>
    <w:p w:rsidR="00ED74F2" w:rsidRDefault="00ED74F2" w:rsidP="00ED74F2">
      <w:pPr>
        <w:pStyle w:val="TOC2"/>
        <w:tabs>
          <w:tab w:val="left" w:pos="720"/>
        </w:tabs>
        <w:rPr>
          <w:lang w:val="en-IN"/>
        </w:rPr>
      </w:pPr>
      <w:r>
        <w:rPr>
          <w:lang w:val="en-IN"/>
        </w:rPr>
        <w:t>1.3</w:t>
      </w:r>
      <w:r>
        <w:rPr>
          <w:lang w:val="en-IN"/>
        </w:rPr>
        <w:tab/>
        <w:t>Intended Audience and Reading Suggestions</w:t>
      </w:r>
      <w:r>
        <w:rPr>
          <w:lang w:val="en-IN"/>
        </w:rPr>
        <w:tab/>
      </w:r>
      <w:hyperlink w:anchor="__RefHeading___Toc441230975" w:history="1">
        <w:r>
          <w:rPr>
            <w:rStyle w:val="IndexLink"/>
            <w:lang w:val="en-IN"/>
          </w:rPr>
          <w:t>1</w:t>
        </w:r>
      </w:hyperlink>
    </w:p>
    <w:p w:rsidR="00ED74F2" w:rsidRDefault="00ED74F2" w:rsidP="00ED74F2">
      <w:pPr>
        <w:pStyle w:val="TOC2"/>
        <w:tabs>
          <w:tab w:val="left" w:pos="720"/>
        </w:tabs>
        <w:rPr>
          <w:lang w:val="en-IN"/>
        </w:rPr>
      </w:pPr>
      <w:r>
        <w:rPr>
          <w:lang w:val="en-IN"/>
        </w:rPr>
        <w:t>1.4</w:t>
      </w:r>
      <w:r>
        <w:rPr>
          <w:lang w:val="en-IN"/>
        </w:rPr>
        <w:tab/>
        <w:t>Product Scope</w:t>
      </w:r>
      <w:r>
        <w:rPr>
          <w:lang w:val="en-IN"/>
        </w:rPr>
        <w:tab/>
      </w:r>
      <w:hyperlink w:anchor="__RefHeading___Toc441230976" w:history="1">
        <w:r>
          <w:rPr>
            <w:rStyle w:val="IndexLink"/>
            <w:lang w:val="en-IN"/>
          </w:rPr>
          <w:t>1</w:t>
        </w:r>
      </w:hyperlink>
    </w:p>
    <w:p w:rsidR="00ED74F2" w:rsidRDefault="00ED74F2" w:rsidP="00ED74F2">
      <w:pPr>
        <w:pStyle w:val="TOC2"/>
        <w:tabs>
          <w:tab w:val="left" w:pos="720"/>
        </w:tabs>
      </w:pPr>
      <w:r>
        <w:rPr>
          <w:lang w:val="en-IN"/>
        </w:rPr>
        <w:t>1.5</w:t>
      </w:r>
      <w:r>
        <w:rPr>
          <w:lang w:val="en-IN"/>
        </w:rPr>
        <w:tab/>
        <w:t>References</w:t>
      </w:r>
      <w:r>
        <w:rPr>
          <w:lang w:val="en-IN"/>
        </w:rPr>
        <w:tab/>
      </w:r>
      <w:hyperlink w:anchor="__RefHeading___Toc441230977" w:history="1">
        <w:r>
          <w:rPr>
            <w:rStyle w:val="IndexLink"/>
            <w:lang w:val="en-IN"/>
          </w:rPr>
          <w:t>2</w:t>
        </w:r>
      </w:hyperlink>
    </w:p>
    <w:p w:rsidR="00ED74F2" w:rsidRDefault="00ED74F2" w:rsidP="00ED74F2">
      <w:pPr>
        <w:pStyle w:val="TOC1"/>
      </w:pPr>
      <w:r>
        <w:t>2.</w:t>
      </w:r>
      <w:r>
        <w:tab/>
        <w:t>Overall Description</w:t>
      </w:r>
      <w:r>
        <w:tab/>
      </w:r>
      <w:hyperlink w:anchor="__RefHeading___Toc441230978" w:history="1">
        <w:r>
          <w:rPr>
            <w:rStyle w:val="IndexLink"/>
          </w:rPr>
          <w:t>2</w:t>
        </w:r>
      </w:hyperlink>
    </w:p>
    <w:p w:rsidR="00ED74F2" w:rsidRDefault="00ED74F2" w:rsidP="00ED74F2">
      <w:pPr>
        <w:pStyle w:val="TOC2"/>
        <w:tabs>
          <w:tab w:val="left" w:pos="720"/>
        </w:tabs>
        <w:rPr>
          <w:lang w:val="en-IN"/>
        </w:rPr>
      </w:pPr>
      <w:r>
        <w:rPr>
          <w:lang w:val="en-IN"/>
        </w:rPr>
        <w:t>2.1</w:t>
      </w:r>
      <w:r>
        <w:rPr>
          <w:lang w:val="en-IN"/>
        </w:rPr>
        <w:tab/>
        <w:t>Product Perspective</w:t>
      </w:r>
      <w:r>
        <w:rPr>
          <w:lang w:val="en-IN"/>
        </w:rPr>
        <w:tab/>
      </w:r>
      <w:hyperlink w:anchor="__RefHeading___Toc441230979" w:history="1">
        <w:r>
          <w:rPr>
            <w:rStyle w:val="IndexLink"/>
            <w:lang w:val="en-IN"/>
          </w:rPr>
          <w:t>2</w:t>
        </w:r>
      </w:hyperlink>
    </w:p>
    <w:p w:rsidR="00ED74F2" w:rsidRDefault="00ED74F2" w:rsidP="00ED74F2">
      <w:pPr>
        <w:pStyle w:val="TOC2"/>
        <w:tabs>
          <w:tab w:val="left" w:pos="720"/>
        </w:tabs>
        <w:rPr>
          <w:lang w:val="en-IN"/>
        </w:rPr>
      </w:pPr>
      <w:r>
        <w:rPr>
          <w:lang w:val="en-IN"/>
        </w:rPr>
        <w:t>2.2</w:t>
      </w:r>
      <w:r>
        <w:rPr>
          <w:lang w:val="en-IN"/>
        </w:rPr>
        <w:tab/>
        <w:t>Product Functions</w:t>
      </w:r>
      <w:r>
        <w:rPr>
          <w:lang w:val="en-IN"/>
        </w:rPr>
        <w:tab/>
      </w:r>
      <w:hyperlink w:anchor="__RefHeading___Toc441230980" w:history="1">
        <w:r>
          <w:rPr>
            <w:rStyle w:val="IndexLink"/>
            <w:lang w:val="en-IN"/>
          </w:rPr>
          <w:t>2</w:t>
        </w:r>
      </w:hyperlink>
    </w:p>
    <w:p w:rsidR="00ED74F2" w:rsidRDefault="00ED74F2" w:rsidP="00ED74F2">
      <w:pPr>
        <w:pStyle w:val="TOC2"/>
        <w:tabs>
          <w:tab w:val="left" w:pos="720"/>
        </w:tabs>
        <w:rPr>
          <w:lang w:val="en-IN"/>
        </w:rPr>
      </w:pPr>
      <w:r>
        <w:rPr>
          <w:lang w:val="en-IN"/>
        </w:rPr>
        <w:t>2.3</w:t>
      </w:r>
      <w:r>
        <w:rPr>
          <w:lang w:val="en-IN"/>
        </w:rPr>
        <w:tab/>
        <w:t>User Classes and Characteristics</w:t>
      </w:r>
      <w:r>
        <w:rPr>
          <w:lang w:val="en-IN"/>
        </w:rPr>
        <w:tab/>
      </w:r>
      <w:hyperlink w:anchor="__RefHeading___Toc441230981" w:history="1">
        <w:r>
          <w:rPr>
            <w:rStyle w:val="IndexLink"/>
            <w:lang w:val="en-IN"/>
          </w:rPr>
          <w:t>3</w:t>
        </w:r>
      </w:hyperlink>
    </w:p>
    <w:p w:rsidR="00ED74F2" w:rsidRDefault="00ED74F2" w:rsidP="00ED74F2">
      <w:pPr>
        <w:pStyle w:val="TOC2"/>
        <w:tabs>
          <w:tab w:val="left" w:pos="720"/>
        </w:tabs>
        <w:rPr>
          <w:lang w:val="en-IN"/>
        </w:rPr>
      </w:pPr>
      <w:r>
        <w:rPr>
          <w:lang w:val="en-IN"/>
        </w:rPr>
        <w:t>2.4</w:t>
      </w:r>
      <w:r>
        <w:rPr>
          <w:lang w:val="en-IN"/>
        </w:rPr>
        <w:tab/>
        <w:t>Operating Environment</w:t>
      </w:r>
      <w:r>
        <w:rPr>
          <w:lang w:val="en-IN"/>
        </w:rPr>
        <w:tab/>
      </w:r>
      <w:hyperlink w:anchor="__RefHeading___Toc441230982" w:history="1">
        <w:r>
          <w:rPr>
            <w:rStyle w:val="IndexLink"/>
            <w:lang w:val="en-IN"/>
          </w:rPr>
          <w:t>4</w:t>
        </w:r>
      </w:hyperlink>
    </w:p>
    <w:p w:rsidR="00ED74F2" w:rsidRDefault="00ED74F2" w:rsidP="00ED74F2">
      <w:pPr>
        <w:pStyle w:val="TOC2"/>
        <w:tabs>
          <w:tab w:val="left" w:pos="720"/>
        </w:tabs>
        <w:rPr>
          <w:lang w:val="en-IN"/>
        </w:rPr>
      </w:pPr>
      <w:r>
        <w:rPr>
          <w:lang w:val="en-IN"/>
        </w:rPr>
        <w:t>2.5</w:t>
      </w:r>
      <w:r>
        <w:rPr>
          <w:lang w:val="en-IN"/>
        </w:rPr>
        <w:tab/>
        <w:t>Design and Implementation Constraints</w:t>
      </w:r>
      <w:r>
        <w:rPr>
          <w:lang w:val="en-IN"/>
        </w:rPr>
        <w:tab/>
      </w:r>
      <w:hyperlink w:anchor="__RefHeading___Toc441230983" w:history="1">
        <w:r>
          <w:rPr>
            <w:rStyle w:val="IndexLink"/>
            <w:lang w:val="en-IN"/>
          </w:rPr>
          <w:t>4</w:t>
        </w:r>
      </w:hyperlink>
    </w:p>
    <w:p w:rsidR="00ED74F2" w:rsidRDefault="00ED74F2" w:rsidP="00ED74F2">
      <w:pPr>
        <w:pStyle w:val="TOC2"/>
        <w:tabs>
          <w:tab w:val="left" w:pos="720"/>
        </w:tabs>
        <w:rPr>
          <w:lang w:val="en-IN"/>
        </w:rPr>
      </w:pPr>
      <w:r>
        <w:rPr>
          <w:lang w:val="en-IN"/>
        </w:rPr>
        <w:t>2.6</w:t>
      </w:r>
      <w:r>
        <w:rPr>
          <w:lang w:val="en-IN"/>
        </w:rPr>
        <w:tab/>
        <w:t>User Documentation</w:t>
      </w:r>
      <w:r>
        <w:rPr>
          <w:lang w:val="en-IN"/>
        </w:rPr>
        <w:tab/>
      </w:r>
      <w:hyperlink w:anchor="__RefHeading___Toc441230984" w:history="1">
        <w:r>
          <w:rPr>
            <w:rStyle w:val="IndexLink"/>
            <w:lang w:val="en-IN"/>
          </w:rPr>
          <w:t>4</w:t>
        </w:r>
      </w:hyperlink>
    </w:p>
    <w:p w:rsidR="00ED74F2" w:rsidRDefault="00ED74F2" w:rsidP="00ED74F2">
      <w:pPr>
        <w:pStyle w:val="TOC2"/>
        <w:tabs>
          <w:tab w:val="left" w:pos="720"/>
        </w:tabs>
      </w:pPr>
      <w:r>
        <w:rPr>
          <w:lang w:val="en-IN"/>
        </w:rPr>
        <w:t>2.7</w:t>
      </w:r>
      <w:r>
        <w:rPr>
          <w:lang w:val="en-IN"/>
        </w:rPr>
        <w:tab/>
        <w:t>Assumptions and Dependencies</w:t>
      </w:r>
      <w:r>
        <w:rPr>
          <w:lang w:val="en-IN"/>
        </w:rPr>
        <w:tab/>
      </w:r>
      <w:hyperlink w:anchor="__RefHeading___Toc441230985" w:history="1">
        <w:r>
          <w:rPr>
            <w:rStyle w:val="IndexLink"/>
            <w:lang w:val="en-IN"/>
          </w:rPr>
          <w:t>4</w:t>
        </w:r>
      </w:hyperlink>
    </w:p>
    <w:p w:rsidR="00ED74F2" w:rsidRDefault="00ED74F2" w:rsidP="00ED74F2">
      <w:pPr>
        <w:pStyle w:val="TOC1"/>
      </w:pPr>
      <w:r>
        <w:t>3.</w:t>
      </w:r>
      <w:r>
        <w:tab/>
        <w:t>External Interface Requirements</w:t>
      </w:r>
      <w:r>
        <w:tab/>
      </w:r>
      <w:hyperlink w:anchor="__RefHeading___Toc441230986" w:history="1">
        <w:r>
          <w:rPr>
            <w:rStyle w:val="IndexLink"/>
          </w:rPr>
          <w:t>4</w:t>
        </w:r>
      </w:hyperlink>
    </w:p>
    <w:p w:rsidR="00ED74F2" w:rsidRDefault="00ED74F2" w:rsidP="00ED74F2">
      <w:pPr>
        <w:pStyle w:val="TOC2"/>
        <w:tabs>
          <w:tab w:val="left" w:pos="720"/>
        </w:tabs>
        <w:rPr>
          <w:lang w:val="en-IN"/>
        </w:rPr>
      </w:pPr>
      <w:r>
        <w:rPr>
          <w:lang w:val="en-IN"/>
        </w:rPr>
        <w:t>3.1</w:t>
      </w:r>
      <w:r>
        <w:rPr>
          <w:lang w:val="en-IN"/>
        </w:rPr>
        <w:tab/>
        <w:t>User Interfaces</w:t>
      </w:r>
      <w:r>
        <w:rPr>
          <w:lang w:val="en-IN"/>
        </w:rPr>
        <w:tab/>
      </w:r>
      <w:hyperlink w:anchor="__RefHeading___Toc441230987" w:history="1">
        <w:r>
          <w:rPr>
            <w:rStyle w:val="IndexLink"/>
            <w:lang w:val="en-IN"/>
          </w:rPr>
          <w:t>4</w:t>
        </w:r>
      </w:hyperlink>
    </w:p>
    <w:p w:rsidR="00ED74F2" w:rsidRDefault="00ED74F2" w:rsidP="00ED74F2">
      <w:pPr>
        <w:pStyle w:val="TOC2"/>
        <w:tabs>
          <w:tab w:val="left" w:pos="720"/>
        </w:tabs>
        <w:rPr>
          <w:lang w:val="en-IN"/>
        </w:rPr>
      </w:pPr>
      <w:r>
        <w:rPr>
          <w:lang w:val="en-IN"/>
        </w:rPr>
        <w:t>3.2</w:t>
      </w:r>
      <w:r>
        <w:rPr>
          <w:lang w:val="en-IN"/>
        </w:rPr>
        <w:tab/>
        <w:t>Hardware Interfaces</w:t>
      </w:r>
      <w:r>
        <w:rPr>
          <w:lang w:val="en-IN"/>
        </w:rPr>
        <w:tab/>
      </w:r>
      <w:hyperlink w:anchor="__RefHeading___Toc441230988" w:history="1">
        <w:r>
          <w:rPr>
            <w:rStyle w:val="IndexLink"/>
            <w:lang w:val="en-IN"/>
          </w:rPr>
          <w:t>4</w:t>
        </w:r>
      </w:hyperlink>
    </w:p>
    <w:p w:rsidR="00ED74F2" w:rsidRDefault="00ED74F2" w:rsidP="00ED74F2">
      <w:pPr>
        <w:pStyle w:val="TOC2"/>
        <w:tabs>
          <w:tab w:val="left" w:pos="720"/>
        </w:tabs>
        <w:rPr>
          <w:lang w:val="en-IN"/>
        </w:rPr>
      </w:pPr>
      <w:r>
        <w:rPr>
          <w:lang w:val="en-IN"/>
        </w:rPr>
        <w:t>3.3</w:t>
      </w:r>
      <w:r>
        <w:rPr>
          <w:lang w:val="en-IN"/>
        </w:rPr>
        <w:tab/>
        <w:t>Software Interfaces</w:t>
      </w:r>
      <w:r>
        <w:rPr>
          <w:lang w:val="en-IN"/>
        </w:rPr>
        <w:tab/>
      </w:r>
      <w:hyperlink w:anchor="__RefHeading___Toc441230989" w:history="1">
        <w:r>
          <w:rPr>
            <w:rStyle w:val="IndexLink"/>
            <w:lang w:val="en-IN"/>
          </w:rPr>
          <w:t>5</w:t>
        </w:r>
      </w:hyperlink>
    </w:p>
    <w:p w:rsidR="00ED74F2" w:rsidRDefault="00ED74F2" w:rsidP="00ED74F2">
      <w:pPr>
        <w:pStyle w:val="TOC2"/>
        <w:tabs>
          <w:tab w:val="left" w:pos="720"/>
        </w:tabs>
      </w:pPr>
      <w:r>
        <w:rPr>
          <w:lang w:val="en-IN"/>
        </w:rPr>
        <w:t>3.4</w:t>
      </w:r>
      <w:r>
        <w:rPr>
          <w:lang w:val="en-IN"/>
        </w:rPr>
        <w:tab/>
        <w:t>Communications Interfaces</w:t>
      </w:r>
      <w:r>
        <w:rPr>
          <w:lang w:val="en-IN"/>
        </w:rPr>
        <w:tab/>
      </w:r>
      <w:hyperlink w:anchor="__RefHeading___Toc441230990" w:history="1">
        <w:r>
          <w:rPr>
            <w:rStyle w:val="IndexLink"/>
            <w:lang w:val="en-IN"/>
          </w:rPr>
          <w:t>5</w:t>
        </w:r>
      </w:hyperlink>
    </w:p>
    <w:p w:rsidR="00ED74F2" w:rsidRDefault="00ED74F2" w:rsidP="00ED74F2">
      <w:pPr>
        <w:pStyle w:val="TOC1"/>
      </w:pPr>
      <w:r>
        <w:t>4.</w:t>
      </w:r>
      <w:r>
        <w:tab/>
        <w:t>System Features</w:t>
      </w:r>
      <w:r>
        <w:tab/>
      </w:r>
      <w:hyperlink w:anchor="__RefHeading___Toc441230991" w:history="1">
        <w:r>
          <w:rPr>
            <w:rStyle w:val="IndexLink"/>
          </w:rPr>
          <w:t>5</w:t>
        </w:r>
      </w:hyperlink>
    </w:p>
    <w:p w:rsidR="00ED74F2" w:rsidRDefault="00ED74F2" w:rsidP="00ED74F2">
      <w:pPr>
        <w:pStyle w:val="TOC2"/>
        <w:tabs>
          <w:tab w:val="left" w:pos="720"/>
        </w:tabs>
        <w:rPr>
          <w:lang w:val="en-IN"/>
        </w:rPr>
      </w:pPr>
      <w:r>
        <w:rPr>
          <w:lang w:val="en-IN"/>
        </w:rPr>
        <w:t>4.1</w:t>
      </w:r>
      <w:r>
        <w:rPr>
          <w:lang w:val="en-IN"/>
        </w:rPr>
        <w:tab/>
        <w:t xml:space="preserve">System Feature 1 </w:t>
      </w:r>
      <w:r>
        <w:rPr>
          <w:lang w:val="en-IN"/>
        </w:rPr>
        <w:tab/>
      </w:r>
      <w:hyperlink w:anchor="__RefHeading___Toc441230992" w:history="1">
        <w:r>
          <w:rPr>
            <w:rStyle w:val="IndexLink"/>
            <w:lang w:val="en-IN"/>
          </w:rPr>
          <w:t>5</w:t>
        </w:r>
      </w:hyperlink>
    </w:p>
    <w:p w:rsidR="00ED74F2" w:rsidRDefault="00ED74F2" w:rsidP="00ED74F2">
      <w:pPr>
        <w:pStyle w:val="TOC2"/>
        <w:tabs>
          <w:tab w:val="left" w:pos="720"/>
        </w:tabs>
      </w:pPr>
      <w:r>
        <w:rPr>
          <w:lang w:val="en-IN"/>
        </w:rPr>
        <w:t>4.2</w:t>
      </w:r>
      <w:r>
        <w:rPr>
          <w:lang w:val="en-IN"/>
        </w:rPr>
        <w:tab/>
        <w:t xml:space="preserve">System Feature 2 </w:t>
      </w:r>
      <w:r>
        <w:rPr>
          <w:lang w:val="en-IN"/>
        </w:rPr>
        <w:tab/>
      </w:r>
      <w:hyperlink w:anchor="__RefHeading___Toc441230993" w:history="1">
        <w:r>
          <w:rPr>
            <w:rStyle w:val="IndexLink"/>
            <w:lang w:val="en-IN"/>
          </w:rPr>
          <w:t>6</w:t>
        </w:r>
      </w:hyperlink>
    </w:p>
    <w:p w:rsidR="00ED74F2" w:rsidRDefault="00ED74F2" w:rsidP="00ED74F2">
      <w:pPr>
        <w:pStyle w:val="TOC2"/>
        <w:tabs>
          <w:tab w:val="left" w:pos="720"/>
        </w:tabs>
      </w:pPr>
      <w:r>
        <w:rPr>
          <w:lang w:val="en-IN"/>
        </w:rPr>
        <w:t>4.3</w:t>
      </w:r>
      <w:r>
        <w:rPr>
          <w:lang w:val="en-IN"/>
        </w:rPr>
        <w:tab/>
        <w:t xml:space="preserve">System Feature 3 </w:t>
      </w:r>
      <w:r>
        <w:rPr>
          <w:lang w:val="en-IN"/>
        </w:rPr>
        <w:tab/>
      </w:r>
      <w:hyperlink w:anchor="__RefHeading___Toc441230993" w:history="1">
        <w:r>
          <w:rPr>
            <w:rStyle w:val="IndexLink"/>
            <w:lang w:val="en-IN"/>
          </w:rPr>
          <w:t>7</w:t>
        </w:r>
      </w:hyperlink>
    </w:p>
    <w:p w:rsidR="00ED74F2" w:rsidRDefault="00ED74F2" w:rsidP="00ED74F2">
      <w:pPr>
        <w:pStyle w:val="TOC2"/>
        <w:tabs>
          <w:tab w:val="left" w:pos="720"/>
        </w:tabs>
      </w:pPr>
      <w:r>
        <w:rPr>
          <w:lang w:val="en-IN"/>
        </w:rPr>
        <w:t>4.4</w:t>
      </w:r>
      <w:r>
        <w:rPr>
          <w:lang w:val="en-IN"/>
        </w:rPr>
        <w:tab/>
        <w:t xml:space="preserve">System Feature 4 </w:t>
      </w:r>
      <w:r>
        <w:rPr>
          <w:lang w:val="en-IN"/>
        </w:rPr>
        <w:tab/>
      </w:r>
      <w:hyperlink w:anchor="__RefHeading___Toc441230993" w:history="1">
        <w:r w:rsidR="003421D6">
          <w:rPr>
            <w:rStyle w:val="IndexLink"/>
            <w:lang w:val="en-IN"/>
          </w:rPr>
          <w:t>7</w:t>
        </w:r>
      </w:hyperlink>
    </w:p>
    <w:p w:rsidR="00ED74F2" w:rsidRDefault="00ED74F2" w:rsidP="00ED74F2">
      <w:pPr>
        <w:pStyle w:val="TOC2"/>
        <w:tabs>
          <w:tab w:val="left" w:pos="720"/>
        </w:tabs>
      </w:pPr>
      <w:r>
        <w:rPr>
          <w:lang w:val="en-IN"/>
        </w:rPr>
        <w:t>4.5</w:t>
      </w:r>
      <w:r>
        <w:rPr>
          <w:lang w:val="en-IN"/>
        </w:rPr>
        <w:tab/>
        <w:t xml:space="preserve">System Feature 5 </w:t>
      </w:r>
      <w:r>
        <w:rPr>
          <w:lang w:val="en-IN"/>
        </w:rPr>
        <w:tab/>
      </w:r>
      <w:hyperlink w:anchor="__RefHeading___Toc441230993" w:history="1">
        <w:r w:rsidR="003421D6">
          <w:rPr>
            <w:rStyle w:val="IndexLink"/>
            <w:lang w:val="en-IN"/>
          </w:rPr>
          <w:t>8</w:t>
        </w:r>
      </w:hyperlink>
    </w:p>
    <w:p w:rsidR="00ED74F2" w:rsidRDefault="00ED74F2" w:rsidP="00ED74F2">
      <w:pPr>
        <w:pStyle w:val="TOC2"/>
        <w:tabs>
          <w:tab w:val="left" w:pos="720"/>
        </w:tabs>
      </w:pPr>
      <w:r>
        <w:rPr>
          <w:lang w:val="en-IN"/>
        </w:rPr>
        <w:t>4.6</w:t>
      </w:r>
      <w:r>
        <w:rPr>
          <w:lang w:val="en-IN"/>
        </w:rPr>
        <w:tab/>
        <w:t xml:space="preserve">System Feature 6 </w:t>
      </w:r>
      <w:r>
        <w:rPr>
          <w:lang w:val="en-IN"/>
        </w:rPr>
        <w:tab/>
      </w:r>
      <w:r w:rsidR="003421D6">
        <w:t>9</w:t>
      </w:r>
    </w:p>
    <w:p w:rsidR="00ED74F2" w:rsidRPr="00AB3BED" w:rsidRDefault="00ED74F2" w:rsidP="00ED74F2"/>
    <w:p w:rsidR="00ED74F2" w:rsidRDefault="00ED74F2" w:rsidP="00ED74F2">
      <w:pPr>
        <w:pStyle w:val="TOC1"/>
      </w:pPr>
      <w:r>
        <w:t>5.</w:t>
      </w:r>
      <w:r>
        <w:tab/>
        <w:t>Other Non-functional Requirements</w:t>
      </w:r>
      <w:r>
        <w:tab/>
      </w:r>
      <w:hyperlink w:anchor="__RefHeading___Toc441230994" w:history="1">
        <w:r>
          <w:rPr>
            <w:rStyle w:val="IndexLink"/>
          </w:rPr>
          <w:t>10</w:t>
        </w:r>
      </w:hyperlink>
    </w:p>
    <w:p w:rsidR="00ED74F2" w:rsidRDefault="00ED74F2" w:rsidP="00ED74F2">
      <w:pPr>
        <w:pStyle w:val="TOC2"/>
        <w:tabs>
          <w:tab w:val="left" w:pos="720"/>
        </w:tabs>
        <w:rPr>
          <w:lang w:val="en-IN"/>
        </w:rPr>
      </w:pPr>
      <w:r>
        <w:rPr>
          <w:lang w:val="en-IN"/>
        </w:rPr>
        <w:t>5.1</w:t>
      </w:r>
      <w:r>
        <w:rPr>
          <w:lang w:val="en-IN"/>
        </w:rPr>
        <w:tab/>
        <w:t>Performance Requirements</w:t>
      </w:r>
      <w:r>
        <w:rPr>
          <w:lang w:val="en-IN"/>
        </w:rPr>
        <w:tab/>
      </w:r>
      <w:hyperlink w:anchor="__RefHeading___Toc441230995" w:history="1">
        <w:r>
          <w:rPr>
            <w:rStyle w:val="IndexLink"/>
            <w:lang w:val="en-IN"/>
          </w:rPr>
          <w:t>10</w:t>
        </w:r>
      </w:hyperlink>
    </w:p>
    <w:p w:rsidR="00ED74F2" w:rsidRDefault="00ED74F2" w:rsidP="00ED74F2">
      <w:pPr>
        <w:pStyle w:val="TOC2"/>
        <w:tabs>
          <w:tab w:val="left" w:pos="720"/>
        </w:tabs>
        <w:rPr>
          <w:lang w:val="en-IN"/>
        </w:rPr>
      </w:pPr>
      <w:r>
        <w:rPr>
          <w:lang w:val="en-IN"/>
        </w:rPr>
        <w:t>5.2</w:t>
      </w:r>
      <w:r>
        <w:rPr>
          <w:lang w:val="en-IN"/>
        </w:rPr>
        <w:tab/>
        <w:t>Safety Requirements</w:t>
      </w:r>
      <w:r>
        <w:rPr>
          <w:lang w:val="en-IN"/>
        </w:rPr>
        <w:tab/>
      </w:r>
      <w:hyperlink w:anchor="__RefHeading___Toc441230996" w:history="1">
        <w:r>
          <w:rPr>
            <w:rStyle w:val="IndexLink"/>
            <w:lang w:val="en-IN"/>
          </w:rPr>
          <w:t>10</w:t>
        </w:r>
      </w:hyperlink>
    </w:p>
    <w:p w:rsidR="00ED74F2" w:rsidRDefault="00ED74F2" w:rsidP="00ED74F2">
      <w:pPr>
        <w:pStyle w:val="TOC2"/>
        <w:tabs>
          <w:tab w:val="left" w:pos="720"/>
        </w:tabs>
        <w:rPr>
          <w:lang w:val="en-IN"/>
        </w:rPr>
      </w:pPr>
      <w:r>
        <w:rPr>
          <w:lang w:val="en-IN"/>
        </w:rPr>
        <w:t>5.3</w:t>
      </w:r>
      <w:r>
        <w:rPr>
          <w:lang w:val="en-IN"/>
        </w:rPr>
        <w:tab/>
        <w:t>Security Requirements</w:t>
      </w:r>
      <w:r>
        <w:rPr>
          <w:lang w:val="en-IN"/>
        </w:rPr>
        <w:tab/>
      </w:r>
      <w:r w:rsidR="003421D6">
        <w:t>10</w:t>
      </w:r>
    </w:p>
    <w:p w:rsidR="00ED74F2" w:rsidRDefault="00ED74F2" w:rsidP="00ED74F2">
      <w:pPr>
        <w:pStyle w:val="TOC2"/>
        <w:tabs>
          <w:tab w:val="left" w:pos="720"/>
        </w:tabs>
        <w:rPr>
          <w:lang w:val="en-IN"/>
        </w:rPr>
      </w:pPr>
      <w:r>
        <w:rPr>
          <w:lang w:val="en-IN"/>
        </w:rPr>
        <w:t>5.4</w:t>
      </w:r>
      <w:r>
        <w:rPr>
          <w:lang w:val="en-IN"/>
        </w:rPr>
        <w:tab/>
        <w:t>Software Quality Attributes</w:t>
      </w:r>
      <w:r>
        <w:rPr>
          <w:lang w:val="en-IN"/>
        </w:rPr>
        <w:tab/>
      </w:r>
      <w:r w:rsidR="003421D6">
        <w:t>10</w:t>
      </w:r>
    </w:p>
    <w:p w:rsidR="00ED74F2" w:rsidRDefault="00ED74F2" w:rsidP="00ED74F2">
      <w:pPr>
        <w:pStyle w:val="TOC2"/>
        <w:tabs>
          <w:tab w:val="left" w:pos="720"/>
        </w:tabs>
      </w:pPr>
      <w:r>
        <w:rPr>
          <w:lang w:val="en-IN"/>
        </w:rPr>
        <w:t>5.5</w:t>
      </w:r>
      <w:r>
        <w:rPr>
          <w:lang w:val="en-IN"/>
        </w:rPr>
        <w:tab/>
        <w:t>Business Rules</w:t>
      </w:r>
      <w:r>
        <w:rPr>
          <w:lang w:val="en-IN"/>
        </w:rPr>
        <w:tab/>
      </w:r>
      <w:hyperlink w:anchor="__RefHeading___Toc441230999" w:history="1">
        <w:r w:rsidR="003421D6">
          <w:rPr>
            <w:rStyle w:val="IndexLink"/>
            <w:lang w:val="en-IN"/>
          </w:rPr>
          <w:t>10</w:t>
        </w:r>
      </w:hyperlink>
    </w:p>
    <w:p w:rsidR="00ED74F2" w:rsidRDefault="00ED74F2" w:rsidP="00ED74F2">
      <w:pPr>
        <w:pStyle w:val="TOC1"/>
      </w:pPr>
      <w:r>
        <w:t>6.</w:t>
      </w:r>
      <w:r>
        <w:tab/>
        <w:t>Other Requirements</w:t>
      </w:r>
      <w:r>
        <w:tab/>
      </w:r>
      <w:hyperlink w:anchor="__RefHeading___Toc441231000" w:history="1">
        <w:r>
          <w:rPr>
            <w:rStyle w:val="IndexLink"/>
          </w:rPr>
          <w:t>11</w:t>
        </w:r>
      </w:hyperlink>
    </w:p>
    <w:p w:rsidR="00ED74F2" w:rsidRPr="00BC0861" w:rsidRDefault="00ED74F2" w:rsidP="00ED74F2">
      <w:pPr>
        <w:pStyle w:val="TOC1"/>
      </w:pPr>
      <w:r>
        <w:t>Appendix A: Glossary</w:t>
      </w:r>
      <w:r>
        <w:tab/>
        <w:t>11</w:t>
      </w:r>
    </w:p>
    <w:p w:rsidR="00ED74F2" w:rsidRPr="00BC0861" w:rsidRDefault="00ED74F2" w:rsidP="00ED74F2">
      <w:pPr>
        <w:pStyle w:val="TOC1"/>
      </w:pPr>
      <w:r>
        <w:t>Appendix B: Analysis Models</w:t>
      </w:r>
      <w:r>
        <w:tab/>
        <w:t>11</w:t>
      </w:r>
    </w:p>
    <w:p w:rsidR="00ED74F2" w:rsidRPr="00BC0861" w:rsidRDefault="00ED74F2" w:rsidP="00ED74F2">
      <w:pPr>
        <w:pStyle w:val="TOC1"/>
      </w:pPr>
      <w:r>
        <w:t>Appendix C: To Be Determined List</w:t>
      </w:r>
      <w:r>
        <w:tab/>
        <w:t>11</w:t>
      </w:r>
    </w:p>
    <w:p w:rsidR="00ED74F2" w:rsidRDefault="00ED74F2" w:rsidP="00ED74F2">
      <w:pPr>
        <w:rPr>
          <w:rFonts w:ascii="Times New Roman" w:hAnsi="Times New Roman" w:cs="Times New Roman"/>
          <w:b/>
          <w:lang w:val="en-IN"/>
        </w:rPr>
      </w:pPr>
      <w:r>
        <w:fldChar w:fldCharType="end"/>
      </w:r>
    </w:p>
    <w:p w:rsidR="00ED74F2" w:rsidRDefault="00ED74F2" w:rsidP="00ED74F2">
      <w:pPr>
        <w:rPr>
          <w:rFonts w:ascii="Times New Roman" w:hAnsi="Times New Roman" w:cs="Times New Roman"/>
          <w:b/>
          <w:lang w:val="en-IN"/>
        </w:rPr>
      </w:pPr>
    </w:p>
    <w:p w:rsidR="00ED74F2" w:rsidRDefault="00ED74F2" w:rsidP="00ED74F2">
      <w:pPr>
        <w:pStyle w:val="TOCEntry"/>
      </w:pPr>
      <w:bookmarkStart w:id="2" w:name="__RefHeading___Toc441230971"/>
      <w:bookmarkEnd w:id="2"/>
      <w:r>
        <w:t>Revision History</w:t>
      </w:r>
    </w:p>
    <w:tbl>
      <w:tblPr>
        <w:tblW w:w="0" w:type="auto"/>
        <w:tblInd w:w="138" w:type="dxa"/>
        <w:tblLayout w:type="fixed"/>
        <w:tblLook w:val="0000" w:firstRow="0" w:lastRow="0" w:firstColumn="0" w:lastColumn="0" w:noHBand="0" w:noVBand="0"/>
      </w:tblPr>
      <w:tblGrid>
        <w:gridCol w:w="1950"/>
        <w:gridCol w:w="1170"/>
        <w:gridCol w:w="4950"/>
        <w:gridCol w:w="1252"/>
      </w:tblGrid>
      <w:tr w:rsidR="00ED74F2" w:rsidTr="00744D3D">
        <w:tc>
          <w:tcPr>
            <w:tcW w:w="1950" w:type="dxa"/>
            <w:tcBorders>
              <w:top w:val="single" w:sz="8" w:space="0" w:color="000000"/>
              <w:left w:val="single" w:sz="8" w:space="0" w:color="000000"/>
              <w:bottom w:val="double" w:sz="1" w:space="0" w:color="000000"/>
            </w:tcBorders>
            <w:shd w:val="clear" w:color="auto" w:fill="auto"/>
          </w:tcPr>
          <w:p w:rsidR="00ED74F2" w:rsidRDefault="00ED74F2" w:rsidP="00744D3D">
            <w:pPr>
              <w:spacing w:before="40" w:after="40"/>
              <w:rPr>
                <w:b/>
              </w:rPr>
            </w:pPr>
            <w:r>
              <w:rPr>
                <w:b/>
              </w:rPr>
              <w:t>Name</w:t>
            </w:r>
          </w:p>
        </w:tc>
        <w:tc>
          <w:tcPr>
            <w:tcW w:w="1170" w:type="dxa"/>
            <w:tcBorders>
              <w:top w:val="single" w:sz="8" w:space="0" w:color="000000"/>
              <w:left w:val="single" w:sz="4" w:space="0" w:color="000000"/>
              <w:bottom w:val="double" w:sz="1" w:space="0" w:color="000000"/>
            </w:tcBorders>
            <w:shd w:val="clear" w:color="auto" w:fill="auto"/>
          </w:tcPr>
          <w:p w:rsidR="00ED74F2" w:rsidRDefault="00ED74F2" w:rsidP="00744D3D">
            <w:pPr>
              <w:spacing w:before="40" w:after="40"/>
              <w:rPr>
                <w:b/>
              </w:rPr>
            </w:pPr>
            <w:r>
              <w:rPr>
                <w:b/>
              </w:rPr>
              <w:t>Date</w:t>
            </w:r>
          </w:p>
        </w:tc>
        <w:tc>
          <w:tcPr>
            <w:tcW w:w="4950" w:type="dxa"/>
            <w:tcBorders>
              <w:top w:val="single" w:sz="8" w:space="0" w:color="000000"/>
              <w:left w:val="single" w:sz="4" w:space="0" w:color="000000"/>
              <w:bottom w:val="double" w:sz="1" w:space="0" w:color="000000"/>
            </w:tcBorders>
            <w:shd w:val="clear" w:color="auto" w:fill="auto"/>
          </w:tcPr>
          <w:p w:rsidR="00ED74F2" w:rsidRDefault="00ED74F2" w:rsidP="00744D3D">
            <w:pPr>
              <w:spacing w:before="40" w:after="40"/>
              <w:rPr>
                <w:b/>
              </w:rPr>
            </w:pPr>
            <w:r>
              <w:rPr>
                <w:b/>
              </w:rPr>
              <w:t>Reason For Changes</w:t>
            </w:r>
          </w:p>
        </w:tc>
        <w:tc>
          <w:tcPr>
            <w:tcW w:w="1252" w:type="dxa"/>
            <w:tcBorders>
              <w:top w:val="single" w:sz="8" w:space="0" w:color="000000"/>
              <w:left w:val="single" w:sz="4" w:space="0" w:color="000000"/>
              <w:bottom w:val="double" w:sz="1" w:space="0" w:color="000000"/>
              <w:right w:val="single" w:sz="8" w:space="0" w:color="000000"/>
            </w:tcBorders>
            <w:shd w:val="clear" w:color="auto" w:fill="auto"/>
          </w:tcPr>
          <w:p w:rsidR="00ED74F2" w:rsidRDefault="00ED74F2" w:rsidP="00744D3D">
            <w:pPr>
              <w:spacing w:before="40" w:after="40"/>
            </w:pPr>
            <w:r>
              <w:rPr>
                <w:b/>
              </w:rPr>
              <w:t>Version</w:t>
            </w:r>
          </w:p>
        </w:tc>
      </w:tr>
      <w:tr w:rsidR="00ED74F2" w:rsidTr="00744D3D">
        <w:tc>
          <w:tcPr>
            <w:tcW w:w="1950" w:type="dxa"/>
            <w:tcBorders>
              <w:left w:val="single" w:sz="8" w:space="0" w:color="000000"/>
              <w:bottom w:val="single" w:sz="4" w:space="0" w:color="000000"/>
            </w:tcBorders>
            <w:shd w:val="clear" w:color="auto" w:fill="auto"/>
          </w:tcPr>
          <w:p w:rsidR="00ED74F2" w:rsidRDefault="00ED74F2" w:rsidP="00744D3D">
            <w:pPr>
              <w:snapToGrid w:val="0"/>
              <w:spacing w:before="40" w:after="40"/>
              <w:rPr>
                <w:b/>
              </w:rPr>
            </w:pPr>
          </w:p>
        </w:tc>
        <w:tc>
          <w:tcPr>
            <w:tcW w:w="1170" w:type="dxa"/>
            <w:tcBorders>
              <w:left w:val="single" w:sz="4" w:space="0" w:color="000000"/>
              <w:bottom w:val="single" w:sz="4" w:space="0" w:color="000000"/>
            </w:tcBorders>
            <w:shd w:val="clear" w:color="auto" w:fill="auto"/>
          </w:tcPr>
          <w:p w:rsidR="00ED74F2" w:rsidRDefault="00ED74F2" w:rsidP="00744D3D">
            <w:pPr>
              <w:snapToGrid w:val="0"/>
              <w:spacing w:before="40" w:after="40"/>
            </w:pPr>
          </w:p>
        </w:tc>
        <w:tc>
          <w:tcPr>
            <w:tcW w:w="4950" w:type="dxa"/>
            <w:tcBorders>
              <w:left w:val="single" w:sz="4" w:space="0" w:color="000000"/>
              <w:bottom w:val="single" w:sz="4" w:space="0" w:color="000000"/>
            </w:tcBorders>
            <w:shd w:val="clear" w:color="auto" w:fill="auto"/>
          </w:tcPr>
          <w:p w:rsidR="00ED74F2" w:rsidRDefault="00ED74F2" w:rsidP="00744D3D">
            <w:pPr>
              <w:snapToGrid w:val="0"/>
              <w:spacing w:before="40" w:after="40"/>
            </w:pPr>
          </w:p>
        </w:tc>
        <w:tc>
          <w:tcPr>
            <w:tcW w:w="1252" w:type="dxa"/>
            <w:tcBorders>
              <w:left w:val="single" w:sz="4" w:space="0" w:color="000000"/>
              <w:bottom w:val="single" w:sz="4" w:space="0" w:color="000000"/>
              <w:right w:val="single" w:sz="8" w:space="0" w:color="000000"/>
            </w:tcBorders>
            <w:shd w:val="clear" w:color="auto" w:fill="auto"/>
          </w:tcPr>
          <w:p w:rsidR="00ED74F2" w:rsidRDefault="00ED74F2" w:rsidP="00744D3D">
            <w:pPr>
              <w:snapToGrid w:val="0"/>
              <w:spacing w:before="40" w:after="40"/>
            </w:pPr>
          </w:p>
        </w:tc>
      </w:tr>
      <w:tr w:rsidR="00ED74F2" w:rsidTr="00744D3D">
        <w:tc>
          <w:tcPr>
            <w:tcW w:w="1950" w:type="dxa"/>
            <w:tcBorders>
              <w:top w:val="single" w:sz="4" w:space="0" w:color="000000"/>
              <w:left w:val="single" w:sz="8" w:space="0" w:color="000000"/>
              <w:bottom w:val="single" w:sz="8" w:space="0" w:color="000000"/>
            </w:tcBorders>
            <w:shd w:val="clear" w:color="auto" w:fill="auto"/>
          </w:tcPr>
          <w:p w:rsidR="00ED74F2" w:rsidRDefault="00ED74F2" w:rsidP="00744D3D">
            <w:pPr>
              <w:snapToGrid w:val="0"/>
              <w:spacing w:before="40" w:after="40"/>
            </w:pPr>
          </w:p>
        </w:tc>
        <w:tc>
          <w:tcPr>
            <w:tcW w:w="1170" w:type="dxa"/>
            <w:tcBorders>
              <w:top w:val="single" w:sz="4" w:space="0" w:color="000000"/>
              <w:left w:val="single" w:sz="4" w:space="0" w:color="000000"/>
              <w:bottom w:val="single" w:sz="8" w:space="0" w:color="000000"/>
            </w:tcBorders>
            <w:shd w:val="clear" w:color="auto" w:fill="auto"/>
          </w:tcPr>
          <w:p w:rsidR="00ED74F2" w:rsidRDefault="00ED74F2" w:rsidP="00744D3D">
            <w:pPr>
              <w:snapToGrid w:val="0"/>
              <w:spacing w:before="40" w:after="40"/>
            </w:pPr>
          </w:p>
        </w:tc>
        <w:tc>
          <w:tcPr>
            <w:tcW w:w="4950" w:type="dxa"/>
            <w:tcBorders>
              <w:top w:val="single" w:sz="4" w:space="0" w:color="000000"/>
              <w:left w:val="single" w:sz="4" w:space="0" w:color="000000"/>
              <w:bottom w:val="single" w:sz="8" w:space="0" w:color="000000"/>
            </w:tcBorders>
            <w:shd w:val="clear" w:color="auto" w:fill="auto"/>
          </w:tcPr>
          <w:p w:rsidR="00ED74F2" w:rsidRDefault="00ED74F2" w:rsidP="00744D3D">
            <w:pPr>
              <w:snapToGrid w:val="0"/>
              <w:spacing w:before="40" w:after="40"/>
            </w:pPr>
          </w:p>
        </w:tc>
        <w:tc>
          <w:tcPr>
            <w:tcW w:w="1252" w:type="dxa"/>
            <w:tcBorders>
              <w:top w:val="single" w:sz="4" w:space="0" w:color="000000"/>
              <w:left w:val="single" w:sz="4" w:space="0" w:color="000000"/>
              <w:bottom w:val="single" w:sz="8" w:space="0" w:color="000000"/>
              <w:right w:val="single" w:sz="8" w:space="0" w:color="000000"/>
            </w:tcBorders>
            <w:shd w:val="clear" w:color="auto" w:fill="auto"/>
          </w:tcPr>
          <w:p w:rsidR="00ED74F2" w:rsidRDefault="00ED74F2" w:rsidP="00744D3D">
            <w:pPr>
              <w:snapToGrid w:val="0"/>
              <w:spacing w:before="40" w:after="40"/>
            </w:pPr>
          </w:p>
        </w:tc>
      </w:tr>
    </w:tbl>
    <w:p w:rsidR="00ED74F2" w:rsidRDefault="00ED74F2" w:rsidP="00ED74F2">
      <w:pPr>
        <w:rPr>
          <w:b/>
        </w:rPr>
      </w:pPr>
    </w:p>
    <w:p w:rsidR="00ED74F2" w:rsidRDefault="00ED74F2" w:rsidP="00ED74F2"/>
    <w:p w:rsidR="00ED74F2" w:rsidRDefault="00ED74F2" w:rsidP="00ED74F2">
      <w:pPr>
        <w:sectPr w:rsidR="00ED74F2">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fmt="lowerRoman"/>
          <w:cols w:space="720"/>
          <w:docGrid w:linePitch="600" w:charSpace="32768"/>
        </w:sectPr>
      </w:pPr>
    </w:p>
    <w:p w:rsidR="00ED74F2" w:rsidRDefault="00ED74F2" w:rsidP="00ED74F2">
      <w:pPr>
        <w:pStyle w:val="Heading1"/>
      </w:pPr>
      <w:bookmarkStart w:id="3" w:name="__RefHeading___Toc441230972"/>
      <w:bookmarkEnd w:id="3"/>
      <w:r>
        <w:lastRenderedPageBreak/>
        <w:t>Introduction</w:t>
      </w:r>
    </w:p>
    <w:p w:rsidR="00ED74F2" w:rsidRDefault="00ED74F2" w:rsidP="00ED74F2">
      <w:pPr>
        <w:pStyle w:val="Heading2"/>
        <w:rPr>
          <w:rFonts w:ascii="Arial" w:hAnsi="Arial" w:cs="Arial"/>
          <w:sz w:val="22"/>
          <w:szCs w:val="22"/>
        </w:rPr>
      </w:pPr>
      <w:bookmarkStart w:id="4" w:name="__RefHeading___Toc441230973"/>
      <w:r>
        <w:t>Purpose</w:t>
      </w:r>
      <w:bookmarkEnd w:id="4"/>
      <w:r>
        <w:t xml:space="preserve"> </w:t>
      </w:r>
    </w:p>
    <w:p w:rsidR="00ED74F2" w:rsidRDefault="00A023ED" w:rsidP="00ED74F2">
      <w:r>
        <w:rPr>
          <w:rFonts w:ascii="Arial" w:hAnsi="Arial" w:cs="Arial"/>
          <w:sz w:val="22"/>
          <w:szCs w:val="22"/>
        </w:rPr>
        <w:t xml:space="preserve">The web/mobile application being developed provides a </w:t>
      </w:r>
      <w:r w:rsidR="00ED74F2">
        <w:rPr>
          <w:rFonts w:ascii="Arial" w:hAnsi="Arial" w:cs="Arial"/>
          <w:sz w:val="22"/>
          <w:szCs w:val="22"/>
        </w:rPr>
        <w:t xml:space="preserve">digital environment </w:t>
      </w:r>
      <w:r>
        <w:rPr>
          <w:rFonts w:ascii="Arial" w:hAnsi="Arial" w:cs="Arial"/>
          <w:sz w:val="22"/>
          <w:szCs w:val="22"/>
        </w:rPr>
        <w:t xml:space="preserve">to the </w:t>
      </w:r>
      <w:r w:rsidR="00ED74F2">
        <w:rPr>
          <w:rFonts w:ascii="Arial" w:hAnsi="Arial" w:cs="Arial"/>
          <w:sz w:val="22"/>
          <w:szCs w:val="22"/>
        </w:rPr>
        <w:t>people living in</w:t>
      </w:r>
      <w:r>
        <w:rPr>
          <w:rFonts w:ascii="Arial" w:hAnsi="Arial" w:cs="Arial"/>
          <w:sz w:val="22"/>
          <w:szCs w:val="22"/>
        </w:rPr>
        <w:t xml:space="preserve"> the</w:t>
      </w:r>
      <w:r w:rsidR="00ED74F2">
        <w:rPr>
          <w:rFonts w:ascii="Arial" w:hAnsi="Arial" w:cs="Arial"/>
          <w:sz w:val="22"/>
          <w:szCs w:val="22"/>
        </w:rPr>
        <w:t xml:space="preserve"> </w:t>
      </w:r>
      <w:r>
        <w:rPr>
          <w:rFonts w:ascii="Arial" w:hAnsi="Arial" w:cs="Arial"/>
          <w:sz w:val="22"/>
          <w:szCs w:val="22"/>
        </w:rPr>
        <w:t xml:space="preserve">same apartment or </w:t>
      </w:r>
      <w:r w:rsidR="00ED74F2">
        <w:rPr>
          <w:rFonts w:ascii="Arial" w:hAnsi="Arial" w:cs="Arial"/>
          <w:sz w:val="22"/>
          <w:szCs w:val="22"/>
        </w:rPr>
        <w:t xml:space="preserve">community </w:t>
      </w:r>
      <w:r>
        <w:rPr>
          <w:rFonts w:ascii="Arial" w:hAnsi="Arial" w:cs="Arial"/>
          <w:sz w:val="22"/>
          <w:szCs w:val="22"/>
        </w:rPr>
        <w:t xml:space="preserve">and helps them to communicate and interact better with the </w:t>
      </w:r>
      <w:r w:rsidR="00ED74F2">
        <w:rPr>
          <w:rFonts w:ascii="Arial" w:hAnsi="Arial" w:cs="Arial"/>
          <w:sz w:val="22"/>
          <w:szCs w:val="22"/>
        </w:rPr>
        <w:t>authorities/</w:t>
      </w:r>
      <w:r w:rsidR="00B538E6">
        <w:rPr>
          <w:rFonts w:ascii="Arial" w:hAnsi="Arial" w:cs="Arial"/>
          <w:sz w:val="22"/>
          <w:szCs w:val="22"/>
        </w:rPr>
        <w:t>management. It</w:t>
      </w:r>
      <w:r>
        <w:rPr>
          <w:rFonts w:ascii="Arial" w:hAnsi="Arial" w:cs="Arial"/>
          <w:sz w:val="22"/>
          <w:szCs w:val="22"/>
        </w:rPr>
        <w:t xml:space="preserve"> also provides the </w:t>
      </w:r>
      <w:r w:rsidR="00ED74F2">
        <w:rPr>
          <w:rFonts w:ascii="Arial" w:hAnsi="Arial" w:cs="Arial"/>
          <w:sz w:val="22"/>
          <w:szCs w:val="22"/>
        </w:rPr>
        <w:t>authorities</w:t>
      </w:r>
      <w:r>
        <w:rPr>
          <w:rFonts w:ascii="Arial" w:hAnsi="Arial" w:cs="Arial"/>
          <w:sz w:val="22"/>
          <w:szCs w:val="22"/>
        </w:rPr>
        <w:t xml:space="preserve"> an opportunity where they can </w:t>
      </w:r>
      <w:r w:rsidR="00ED74F2">
        <w:rPr>
          <w:rFonts w:ascii="Arial" w:hAnsi="Arial" w:cs="Arial"/>
          <w:sz w:val="22"/>
          <w:szCs w:val="22"/>
        </w:rPr>
        <w:t xml:space="preserve">perform tasks like providing feedback and respond to complaints by the house owners. This </w:t>
      </w:r>
      <w:r>
        <w:rPr>
          <w:rFonts w:ascii="Arial" w:hAnsi="Arial" w:cs="Arial"/>
          <w:sz w:val="22"/>
          <w:szCs w:val="22"/>
        </w:rPr>
        <w:t>a</w:t>
      </w:r>
      <w:r w:rsidR="00ED74F2">
        <w:rPr>
          <w:rFonts w:ascii="Arial" w:hAnsi="Arial" w:cs="Arial"/>
          <w:sz w:val="22"/>
          <w:szCs w:val="22"/>
        </w:rPr>
        <w:t>pplication</w:t>
      </w:r>
      <w:r>
        <w:rPr>
          <w:rFonts w:ascii="Arial" w:hAnsi="Arial" w:cs="Arial"/>
          <w:sz w:val="22"/>
          <w:szCs w:val="22"/>
        </w:rPr>
        <w:t xml:space="preserve"> basically</w:t>
      </w:r>
      <w:r w:rsidR="00ED74F2">
        <w:rPr>
          <w:rFonts w:ascii="Arial" w:hAnsi="Arial" w:cs="Arial"/>
          <w:sz w:val="22"/>
          <w:szCs w:val="22"/>
        </w:rPr>
        <w:t xml:space="preserve"> automatizes and digitize the function of a</w:t>
      </w:r>
      <w:r>
        <w:rPr>
          <w:rFonts w:ascii="Arial" w:hAnsi="Arial" w:cs="Arial"/>
          <w:sz w:val="22"/>
          <w:szCs w:val="22"/>
        </w:rPr>
        <w:t xml:space="preserve">ll the </w:t>
      </w:r>
      <w:r w:rsidR="00ED74F2">
        <w:rPr>
          <w:rFonts w:ascii="Arial" w:hAnsi="Arial" w:cs="Arial"/>
          <w:sz w:val="22"/>
          <w:szCs w:val="22"/>
        </w:rPr>
        <w:t xml:space="preserve">regular society </w:t>
      </w:r>
      <w:r w:rsidR="00B538E6">
        <w:rPr>
          <w:rFonts w:ascii="Arial" w:hAnsi="Arial" w:cs="Arial"/>
          <w:sz w:val="22"/>
          <w:szCs w:val="22"/>
        </w:rPr>
        <w:t>procedures, hence</w:t>
      </w:r>
      <w:r w:rsidR="00ED74F2">
        <w:rPr>
          <w:rFonts w:ascii="Arial" w:hAnsi="Arial" w:cs="Arial"/>
          <w:sz w:val="22"/>
          <w:szCs w:val="22"/>
        </w:rPr>
        <w:t xml:space="preserve"> work</w:t>
      </w:r>
      <w:r>
        <w:rPr>
          <w:rFonts w:ascii="Arial" w:hAnsi="Arial" w:cs="Arial"/>
          <w:sz w:val="22"/>
          <w:szCs w:val="22"/>
        </w:rPr>
        <w:t>ing</w:t>
      </w:r>
      <w:r w:rsidR="00ED74F2">
        <w:rPr>
          <w:rFonts w:ascii="Arial" w:hAnsi="Arial" w:cs="Arial"/>
          <w:sz w:val="22"/>
          <w:szCs w:val="22"/>
        </w:rPr>
        <w:t xml:space="preserve"> as a virtual place where </w:t>
      </w:r>
      <w:r w:rsidR="00F944EE">
        <w:rPr>
          <w:rFonts w:ascii="Arial" w:hAnsi="Arial" w:cs="Arial"/>
          <w:sz w:val="22"/>
          <w:szCs w:val="22"/>
        </w:rPr>
        <w:t>users (</w:t>
      </w:r>
      <w:r>
        <w:rPr>
          <w:rFonts w:ascii="Arial" w:hAnsi="Arial" w:cs="Arial"/>
          <w:sz w:val="22"/>
          <w:szCs w:val="22"/>
        </w:rPr>
        <w:t>tenants)</w:t>
      </w:r>
      <w:r w:rsidR="00ED74F2">
        <w:rPr>
          <w:rFonts w:ascii="Arial" w:hAnsi="Arial" w:cs="Arial"/>
          <w:sz w:val="22"/>
          <w:szCs w:val="22"/>
        </w:rPr>
        <w:t xml:space="preserve"> can get updates and alerts on what is going around in the society and </w:t>
      </w:r>
      <w:r>
        <w:rPr>
          <w:rFonts w:ascii="Arial" w:hAnsi="Arial" w:cs="Arial"/>
          <w:sz w:val="22"/>
          <w:szCs w:val="22"/>
        </w:rPr>
        <w:t xml:space="preserve">information about the </w:t>
      </w:r>
      <w:r w:rsidR="00ED74F2">
        <w:rPr>
          <w:rFonts w:ascii="Arial" w:hAnsi="Arial" w:cs="Arial"/>
          <w:sz w:val="22"/>
          <w:szCs w:val="22"/>
        </w:rPr>
        <w:t>upcoming events.</w:t>
      </w:r>
    </w:p>
    <w:p w:rsidR="00ED74F2" w:rsidRDefault="00ED74F2" w:rsidP="00ED74F2">
      <w:pPr>
        <w:pStyle w:val="Heading2"/>
      </w:pPr>
      <w:bookmarkStart w:id="5" w:name="__RefHeading___Toc441230974"/>
      <w:bookmarkEnd w:id="5"/>
      <w:r>
        <w:t>Document Conventions</w:t>
      </w:r>
    </w:p>
    <w:p w:rsidR="00ED74F2" w:rsidRDefault="00ED74F2" w:rsidP="00ED74F2">
      <w:pPr>
        <w:pStyle w:val="template"/>
        <w:rPr>
          <w:i w:val="0"/>
        </w:rPr>
      </w:pPr>
      <w:r>
        <w:rPr>
          <w:i w:val="0"/>
        </w:rPr>
        <w:t xml:space="preserve">This </w:t>
      </w:r>
      <w:r w:rsidR="00B538E6">
        <w:rPr>
          <w:i w:val="0"/>
        </w:rPr>
        <w:t xml:space="preserve">following </w:t>
      </w:r>
      <w:r>
        <w:rPr>
          <w:i w:val="0"/>
        </w:rPr>
        <w:t>S</w:t>
      </w:r>
      <w:r w:rsidR="00B538E6">
        <w:rPr>
          <w:i w:val="0"/>
        </w:rPr>
        <w:t xml:space="preserve">ystem Requirement </w:t>
      </w:r>
      <w:r>
        <w:rPr>
          <w:i w:val="0"/>
        </w:rPr>
        <w:t>S</w:t>
      </w:r>
      <w:r w:rsidR="00B538E6">
        <w:rPr>
          <w:i w:val="0"/>
        </w:rPr>
        <w:t>pecification</w:t>
      </w:r>
      <w:r>
        <w:rPr>
          <w:i w:val="0"/>
        </w:rPr>
        <w:t xml:space="preserve"> follows the standard text conventions where the</w:t>
      </w:r>
      <w:r w:rsidR="00B538E6">
        <w:rPr>
          <w:i w:val="0"/>
        </w:rPr>
        <w:t xml:space="preserve"> main heading is of font size 16 and the text is of size 11</w:t>
      </w:r>
      <w:r>
        <w:rPr>
          <w:i w:val="0"/>
        </w:rPr>
        <w:t xml:space="preserve"> with Arial font. The document </w:t>
      </w:r>
      <w:r w:rsidR="00B538E6">
        <w:rPr>
          <w:i w:val="0"/>
        </w:rPr>
        <w:t xml:space="preserve">also </w:t>
      </w:r>
      <w:r>
        <w:rPr>
          <w:i w:val="0"/>
        </w:rPr>
        <w:t>follows the standard Convention for numbering the contents of the text.</w:t>
      </w:r>
    </w:p>
    <w:p w:rsidR="00ED74F2" w:rsidRDefault="00ED74F2" w:rsidP="00ED74F2">
      <w:pPr>
        <w:pStyle w:val="template"/>
        <w:rPr>
          <w:i w:val="0"/>
        </w:rPr>
      </w:pPr>
    </w:p>
    <w:p w:rsidR="00ED74F2" w:rsidRDefault="00ED74F2" w:rsidP="00ED74F2">
      <w:pPr>
        <w:pStyle w:val="template"/>
        <w:rPr>
          <w:i w:val="0"/>
        </w:rPr>
      </w:pPr>
      <w:r>
        <w:rPr>
          <w:i w:val="0"/>
        </w:rPr>
        <w:t>PHP - Pre Hypertext Processor.</w:t>
      </w:r>
    </w:p>
    <w:p w:rsidR="00ED74F2" w:rsidRDefault="00ED74F2" w:rsidP="00ED74F2">
      <w:pPr>
        <w:pStyle w:val="template"/>
        <w:rPr>
          <w:i w:val="0"/>
        </w:rPr>
      </w:pPr>
      <w:r>
        <w:rPr>
          <w:i w:val="0"/>
        </w:rPr>
        <w:t>HTML - Hypertext Markup Language.</w:t>
      </w:r>
    </w:p>
    <w:p w:rsidR="00ED74F2" w:rsidRDefault="00ED74F2" w:rsidP="00ED74F2">
      <w:pPr>
        <w:pStyle w:val="template"/>
        <w:rPr>
          <w:i w:val="0"/>
        </w:rPr>
      </w:pPr>
      <w:r>
        <w:rPr>
          <w:i w:val="0"/>
        </w:rPr>
        <w:t>Code-Igniter – A PHP based framework.</w:t>
      </w:r>
    </w:p>
    <w:p w:rsidR="00ED74F2" w:rsidRDefault="00ED74F2" w:rsidP="00ED74F2">
      <w:pPr>
        <w:pStyle w:val="template"/>
        <w:rPr>
          <w:i w:val="0"/>
        </w:rPr>
      </w:pPr>
      <w:r>
        <w:rPr>
          <w:i w:val="0"/>
        </w:rPr>
        <w:t>SQL- Structure Query Language</w:t>
      </w:r>
    </w:p>
    <w:p w:rsidR="00ED74F2" w:rsidRDefault="00ED74F2" w:rsidP="00ED74F2">
      <w:pPr>
        <w:pStyle w:val="template"/>
        <w:rPr>
          <w:i w:val="0"/>
        </w:rPr>
      </w:pPr>
      <w:r>
        <w:rPr>
          <w:i w:val="0"/>
        </w:rPr>
        <w:t>MongoDB- Database software</w:t>
      </w:r>
    </w:p>
    <w:p w:rsidR="00ED74F2" w:rsidRDefault="00ED74F2" w:rsidP="00ED74F2">
      <w:pPr>
        <w:pStyle w:val="template"/>
      </w:pPr>
      <w:r>
        <w:rPr>
          <w:i w:val="0"/>
        </w:rPr>
        <w:t>Microsoft Azure- Cloud database</w:t>
      </w:r>
    </w:p>
    <w:p w:rsidR="00ED74F2" w:rsidRDefault="00ED74F2" w:rsidP="00ED74F2">
      <w:pPr>
        <w:pStyle w:val="Heading2"/>
      </w:pPr>
      <w:bookmarkStart w:id="6" w:name="__RefHeading___Toc441230975"/>
      <w:bookmarkEnd w:id="6"/>
      <w:r>
        <w:t>Intended Audience and Reading Suggestions</w:t>
      </w:r>
    </w:p>
    <w:p w:rsidR="00ED74F2" w:rsidRDefault="00ED74F2" w:rsidP="00ED74F2">
      <w:pPr>
        <w:pStyle w:val="template"/>
        <w:rPr>
          <w:i w:val="0"/>
        </w:rPr>
      </w:pPr>
      <w:r>
        <w:rPr>
          <w:i w:val="0"/>
        </w:rPr>
        <w:t>This document is intended for the</w:t>
      </w:r>
      <w:r w:rsidR="00B538E6">
        <w:rPr>
          <w:i w:val="0"/>
        </w:rPr>
        <w:t xml:space="preserve"> existing customers and all the potential </w:t>
      </w:r>
      <w:r w:rsidR="00000D0F">
        <w:rPr>
          <w:i w:val="0"/>
        </w:rPr>
        <w:t>clients’</w:t>
      </w:r>
      <w:r w:rsidR="00B538E6">
        <w:rPr>
          <w:i w:val="0"/>
        </w:rPr>
        <w:t xml:space="preserve"> .This SRS explains all the parameters of the product and helps in analyzing the same. </w:t>
      </w:r>
    </w:p>
    <w:p w:rsidR="00ED74F2" w:rsidRDefault="00ED74F2" w:rsidP="00ED74F2">
      <w:pPr>
        <w:pStyle w:val="Heading2"/>
      </w:pPr>
      <w:bookmarkStart w:id="7" w:name="__RefHeading___Toc441230976"/>
      <w:bookmarkEnd w:id="7"/>
      <w:r>
        <w:t>Product Scope</w:t>
      </w:r>
    </w:p>
    <w:p w:rsidR="00ED74F2" w:rsidRDefault="00ED74F2" w:rsidP="00ED74F2">
      <w:pPr>
        <w:pStyle w:val="template"/>
        <w:rPr>
          <w:i w:val="0"/>
        </w:rPr>
      </w:pPr>
      <w:r>
        <w:rPr>
          <w:i w:val="0"/>
        </w:rPr>
        <w:t>This Product is intended for the purpose of automation of the apartment</w:t>
      </w:r>
      <w:r w:rsidR="00ED11AB">
        <w:rPr>
          <w:i w:val="0"/>
        </w:rPr>
        <w:t xml:space="preserve"> or </w:t>
      </w:r>
      <w:r w:rsidR="00BF150D">
        <w:rPr>
          <w:i w:val="0"/>
        </w:rPr>
        <w:t>g</w:t>
      </w:r>
      <w:r>
        <w:rPr>
          <w:i w:val="0"/>
        </w:rPr>
        <w:t>community and its working. The product will be used by home-owners and authorities to connect to each other on a virtual platform to save time and increase the efficiency of the current existing system which is manual in nature.</w:t>
      </w:r>
    </w:p>
    <w:p w:rsidR="00ED74F2" w:rsidRDefault="00ED74F2" w:rsidP="00ED74F2">
      <w:pPr>
        <w:pStyle w:val="template"/>
        <w:rPr>
          <w:i w:val="0"/>
        </w:rPr>
      </w:pPr>
    </w:p>
    <w:p w:rsidR="00ED74F2" w:rsidRDefault="00ED74F2" w:rsidP="00ED74F2">
      <w:pPr>
        <w:pStyle w:val="Heading2"/>
      </w:pPr>
      <w:bookmarkStart w:id="8" w:name="__RefHeading___Toc441230977"/>
      <w:bookmarkEnd w:id="8"/>
      <w:r>
        <w:t>References</w:t>
      </w:r>
    </w:p>
    <w:p w:rsidR="00ED74F2" w:rsidRDefault="006957F2" w:rsidP="00ED74F2">
      <w:pPr>
        <w:pStyle w:val="template"/>
      </w:pPr>
      <w:hyperlink r:id="rId13" w:history="1">
        <w:r w:rsidR="00ED74F2">
          <w:rPr>
            <w:rStyle w:val="Hyperlink"/>
          </w:rPr>
          <w:t>https://azure.microsoft.com/en-in/services/app-service/web/</w:t>
        </w:r>
      </w:hyperlink>
    </w:p>
    <w:p w:rsidR="00ED74F2" w:rsidRDefault="006957F2" w:rsidP="00ED74F2">
      <w:pPr>
        <w:pStyle w:val="template"/>
      </w:pPr>
      <w:hyperlink r:id="rId14" w:history="1">
        <w:r w:rsidR="00ED74F2">
          <w:rPr>
            <w:rStyle w:val="Hyperlink"/>
          </w:rPr>
          <w:t>https://www.codeigniter.com/docs</w:t>
        </w:r>
      </w:hyperlink>
    </w:p>
    <w:p w:rsidR="00ED74F2" w:rsidRDefault="006957F2" w:rsidP="00ED74F2">
      <w:pPr>
        <w:pStyle w:val="template"/>
        <w:rPr>
          <w:i w:val="0"/>
        </w:rPr>
      </w:pPr>
      <w:hyperlink r:id="rId15" w:history="1">
        <w:r w:rsidR="00ED74F2">
          <w:rPr>
            <w:rStyle w:val="Hyperlink"/>
          </w:rPr>
          <w:t>https://docs.mongodb.com/?_ga=1.50397930.270198069.1474191331</w:t>
        </w:r>
      </w:hyperlink>
    </w:p>
    <w:p w:rsidR="00ED74F2" w:rsidRDefault="00ED74F2" w:rsidP="00ED74F2">
      <w:pPr>
        <w:pStyle w:val="template"/>
        <w:rPr>
          <w:i w:val="0"/>
        </w:rPr>
      </w:pPr>
    </w:p>
    <w:p w:rsidR="00ED74F2" w:rsidRDefault="00ED74F2" w:rsidP="00ED74F2">
      <w:pPr>
        <w:pStyle w:val="Heading1"/>
      </w:pPr>
      <w:bookmarkStart w:id="9" w:name="__RefHeading___Toc441230978"/>
      <w:bookmarkEnd w:id="9"/>
      <w:r>
        <w:lastRenderedPageBreak/>
        <w:t>Overall Description</w:t>
      </w:r>
    </w:p>
    <w:p w:rsidR="00ED74F2" w:rsidRDefault="00ED74F2" w:rsidP="00ED74F2">
      <w:pPr>
        <w:pStyle w:val="Heading2"/>
      </w:pPr>
      <w:bookmarkStart w:id="10" w:name="__RefHeading___Toc441230979"/>
      <w:bookmarkEnd w:id="10"/>
      <w:r>
        <w:t>Product Perspective</w:t>
      </w:r>
    </w:p>
    <w:p w:rsidR="00ED74F2" w:rsidRDefault="00ED74F2" w:rsidP="00ED74F2">
      <w:pPr>
        <w:pStyle w:val="template"/>
        <w:rPr>
          <w:i w:val="0"/>
        </w:rPr>
      </w:pPr>
      <w:r>
        <w:rPr>
          <w:i w:val="0"/>
        </w:rPr>
        <w:t xml:space="preserve">This </w:t>
      </w:r>
      <w:r w:rsidR="00BF150D">
        <w:rPr>
          <w:i w:val="0"/>
        </w:rPr>
        <w:t xml:space="preserve">web/mobile application is a project which has </w:t>
      </w:r>
      <w:r>
        <w:rPr>
          <w:i w:val="0"/>
        </w:rPr>
        <w:t xml:space="preserve">one objective in mind </w:t>
      </w:r>
      <w:r w:rsidR="00BF150D">
        <w:rPr>
          <w:i w:val="0"/>
        </w:rPr>
        <w:t xml:space="preserve">and that is to create an </w:t>
      </w:r>
      <w:r>
        <w:rPr>
          <w:i w:val="0"/>
        </w:rPr>
        <w:t>efficient virtual working environ</w:t>
      </w:r>
      <w:r w:rsidR="00BF150D">
        <w:rPr>
          <w:i w:val="0"/>
        </w:rPr>
        <w:t>ment for the home owners and tenants</w:t>
      </w:r>
      <w:r>
        <w:rPr>
          <w:i w:val="0"/>
        </w:rPr>
        <w:t xml:space="preserve"> alike. </w:t>
      </w:r>
      <w:r w:rsidR="00BF150D">
        <w:rPr>
          <w:i w:val="0"/>
        </w:rPr>
        <w:t xml:space="preserve">The user </w:t>
      </w:r>
      <w:r>
        <w:rPr>
          <w:i w:val="0"/>
        </w:rPr>
        <w:t xml:space="preserve">from same society can share and see what and where are all the </w:t>
      </w:r>
      <w:r w:rsidR="00BF150D">
        <w:rPr>
          <w:i w:val="0"/>
        </w:rPr>
        <w:t>events</w:t>
      </w:r>
      <w:r>
        <w:rPr>
          <w:i w:val="0"/>
        </w:rPr>
        <w:t xml:space="preserve"> happening al</w:t>
      </w:r>
      <w:r w:rsidR="00BF150D">
        <w:rPr>
          <w:i w:val="0"/>
        </w:rPr>
        <w:t xml:space="preserve">l around the neighborhood and also be </w:t>
      </w:r>
      <w:r>
        <w:rPr>
          <w:i w:val="0"/>
        </w:rPr>
        <w:t xml:space="preserve">updated </w:t>
      </w:r>
      <w:r w:rsidR="00BF150D">
        <w:rPr>
          <w:i w:val="0"/>
        </w:rPr>
        <w:t>about</w:t>
      </w:r>
      <w:r>
        <w:rPr>
          <w:i w:val="0"/>
        </w:rPr>
        <w:t xml:space="preserve"> their surroundings.</w:t>
      </w:r>
    </w:p>
    <w:p w:rsidR="00ED74F2" w:rsidRDefault="00ED74F2" w:rsidP="00ED74F2">
      <w:pPr>
        <w:pStyle w:val="template"/>
        <w:rPr>
          <w:i w:val="0"/>
        </w:rPr>
      </w:pPr>
    </w:p>
    <w:p w:rsidR="00ED74F2" w:rsidRDefault="00ED74F2" w:rsidP="00ED74F2">
      <w:pPr>
        <w:pStyle w:val="Heading2"/>
      </w:pPr>
      <w:bookmarkStart w:id="11" w:name="__RefHeading___Toc441230980"/>
      <w:bookmarkEnd w:id="11"/>
      <w:r>
        <w:t>Product Functions</w:t>
      </w:r>
    </w:p>
    <w:p w:rsidR="00ED74F2" w:rsidRDefault="00ED74F2" w:rsidP="00ED74F2">
      <w:pPr>
        <w:pStyle w:val="template"/>
        <w:numPr>
          <w:ilvl w:val="0"/>
          <w:numId w:val="2"/>
        </w:numPr>
        <w:rPr>
          <w:i w:val="0"/>
        </w:rPr>
      </w:pPr>
      <w:r>
        <w:rPr>
          <w:i w:val="0"/>
        </w:rPr>
        <w:t xml:space="preserve">Service </w:t>
      </w:r>
      <w:r w:rsidR="00477D3A">
        <w:rPr>
          <w:i w:val="0"/>
        </w:rPr>
        <w:t xml:space="preserve">feature </w:t>
      </w:r>
      <w:r>
        <w:rPr>
          <w:i w:val="0"/>
        </w:rPr>
        <w:t xml:space="preserve">allows you to book electrician, plumber etc. and track the progress of the same online. </w:t>
      </w:r>
    </w:p>
    <w:p w:rsidR="00ED74F2" w:rsidRDefault="00ED74F2" w:rsidP="00ED74F2">
      <w:pPr>
        <w:pStyle w:val="template"/>
        <w:numPr>
          <w:ilvl w:val="0"/>
          <w:numId w:val="2"/>
        </w:numPr>
        <w:rPr>
          <w:i w:val="0"/>
        </w:rPr>
      </w:pPr>
      <w:r>
        <w:rPr>
          <w:i w:val="0"/>
        </w:rPr>
        <w:t xml:space="preserve">Complaint functionality solves </w:t>
      </w:r>
      <w:r w:rsidR="00477D3A">
        <w:rPr>
          <w:i w:val="0"/>
        </w:rPr>
        <w:t xml:space="preserve">all </w:t>
      </w:r>
      <w:r>
        <w:rPr>
          <w:i w:val="0"/>
        </w:rPr>
        <w:t>the issues</w:t>
      </w:r>
      <w:r w:rsidR="00477D3A">
        <w:rPr>
          <w:i w:val="0"/>
        </w:rPr>
        <w:t xml:space="preserve"> arising </w:t>
      </w:r>
      <w:r>
        <w:rPr>
          <w:i w:val="0"/>
        </w:rPr>
        <w:t>in and around the apartment environment</w:t>
      </w:r>
      <w:r w:rsidR="00477D3A">
        <w:rPr>
          <w:i w:val="0"/>
        </w:rPr>
        <w:t>.</w:t>
      </w:r>
    </w:p>
    <w:p w:rsidR="00ED74F2" w:rsidRDefault="00ED74F2" w:rsidP="00ED74F2">
      <w:pPr>
        <w:pStyle w:val="template"/>
        <w:numPr>
          <w:ilvl w:val="0"/>
          <w:numId w:val="2"/>
        </w:numPr>
        <w:rPr>
          <w:i w:val="0"/>
        </w:rPr>
      </w:pPr>
      <w:r>
        <w:rPr>
          <w:i w:val="0"/>
        </w:rPr>
        <w:t xml:space="preserve">News System allows </w:t>
      </w:r>
      <w:r w:rsidR="00477D3A">
        <w:rPr>
          <w:i w:val="0"/>
        </w:rPr>
        <w:t>the tenant</w:t>
      </w:r>
      <w:r>
        <w:rPr>
          <w:i w:val="0"/>
        </w:rPr>
        <w:t xml:space="preserve"> to </w:t>
      </w:r>
      <w:r w:rsidR="00477D3A">
        <w:rPr>
          <w:i w:val="0"/>
        </w:rPr>
        <w:t>be</w:t>
      </w:r>
      <w:r>
        <w:rPr>
          <w:i w:val="0"/>
        </w:rPr>
        <w:t xml:space="preserve"> updated about the society events</w:t>
      </w:r>
      <w:r w:rsidR="00477D3A">
        <w:rPr>
          <w:i w:val="0"/>
        </w:rPr>
        <w:t xml:space="preserve"> and all the news around their community.</w:t>
      </w:r>
    </w:p>
    <w:p w:rsidR="00477D3A" w:rsidRDefault="00477D3A" w:rsidP="00477D3A">
      <w:pPr>
        <w:pStyle w:val="template"/>
        <w:numPr>
          <w:ilvl w:val="0"/>
          <w:numId w:val="2"/>
        </w:numPr>
        <w:rPr>
          <w:i w:val="0"/>
        </w:rPr>
      </w:pPr>
      <w:r>
        <w:rPr>
          <w:i w:val="0"/>
        </w:rPr>
        <w:t>Visitor system to improvise general security.</w:t>
      </w:r>
    </w:p>
    <w:p w:rsidR="00477D3A" w:rsidRDefault="00477D3A" w:rsidP="00477D3A">
      <w:pPr>
        <w:pStyle w:val="template"/>
        <w:ind w:left="720"/>
        <w:rPr>
          <w:i w:val="0"/>
        </w:rPr>
      </w:pPr>
    </w:p>
    <w:p w:rsidR="00ED74F2" w:rsidRDefault="00ED74F2" w:rsidP="00ED74F2">
      <w:pPr>
        <w:pStyle w:val="template"/>
        <w:ind w:left="720"/>
        <w:rPr>
          <w:i w:val="0"/>
        </w:rPr>
      </w:pPr>
    </w:p>
    <w:p w:rsidR="00ED74F2" w:rsidRDefault="00ED74F2" w:rsidP="00ED74F2">
      <w:pPr>
        <w:pStyle w:val="template"/>
        <w:rPr>
          <w:i w:val="0"/>
        </w:rPr>
      </w:pPr>
      <w:r>
        <w:rPr>
          <w:i w:val="0"/>
        </w:rPr>
        <w:t xml:space="preserve">  </w:t>
      </w:r>
    </w:p>
    <w:p w:rsidR="00ED74F2" w:rsidRDefault="00ED74F2" w:rsidP="00ED74F2">
      <w:pPr>
        <w:pStyle w:val="template"/>
        <w:rPr>
          <w:i w:val="0"/>
        </w:rPr>
      </w:pPr>
    </w:p>
    <w:p w:rsidR="00ED74F2" w:rsidRDefault="00ED74F2" w:rsidP="00ED74F2">
      <w:pPr>
        <w:pStyle w:val="template"/>
        <w:rPr>
          <w:i w:val="0"/>
        </w:rPr>
      </w:pPr>
    </w:p>
    <w:p w:rsidR="00ED74F2" w:rsidRDefault="00ED74F2" w:rsidP="00ED74F2">
      <w:pPr>
        <w:pStyle w:val="template"/>
        <w:rPr>
          <w:i w:val="0"/>
        </w:rPr>
      </w:pPr>
    </w:p>
    <w:p w:rsidR="00ED74F2" w:rsidRDefault="00ED74F2" w:rsidP="00ED74F2">
      <w:pPr>
        <w:pStyle w:val="template"/>
        <w:rPr>
          <w:i w:val="0"/>
        </w:rPr>
      </w:pPr>
    </w:p>
    <w:p w:rsidR="00ED74F2" w:rsidRDefault="00ED74F2" w:rsidP="00ED74F2">
      <w:pPr>
        <w:pStyle w:val="template"/>
        <w:rPr>
          <w:i w:val="0"/>
        </w:rPr>
      </w:pPr>
    </w:p>
    <w:p w:rsidR="00ED74F2" w:rsidRDefault="00ED74F2" w:rsidP="00ED74F2">
      <w:pPr>
        <w:pStyle w:val="template"/>
        <w:rPr>
          <w:i w:val="0"/>
        </w:rPr>
      </w:pPr>
    </w:p>
    <w:p w:rsidR="00ED74F2" w:rsidRDefault="00ED74F2" w:rsidP="00ED74F2">
      <w:pPr>
        <w:pStyle w:val="template"/>
        <w:rPr>
          <w:i w:val="0"/>
        </w:rPr>
      </w:pPr>
    </w:p>
    <w:p w:rsidR="00ED74F2" w:rsidRDefault="00ED74F2" w:rsidP="00ED74F2">
      <w:pPr>
        <w:pStyle w:val="template"/>
        <w:rPr>
          <w:i w:val="0"/>
        </w:rPr>
      </w:pPr>
    </w:p>
    <w:p w:rsidR="00ED74F2" w:rsidRDefault="00ED74F2" w:rsidP="00ED74F2">
      <w:pPr>
        <w:pStyle w:val="template"/>
        <w:rPr>
          <w:i w:val="0"/>
        </w:rPr>
      </w:pPr>
    </w:p>
    <w:p w:rsidR="00ED74F2" w:rsidRDefault="00ED74F2" w:rsidP="00ED74F2">
      <w:pPr>
        <w:pStyle w:val="template"/>
        <w:rPr>
          <w:i w:val="0"/>
        </w:rPr>
      </w:pPr>
    </w:p>
    <w:p w:rsidR="00ED74F2" w:rsidRDefault="00ED74F2" w:rsidP="00ED74F2">
      <w:pPr>
        <w:pStyle w:val="template"/>
        <w:rPr>
          <w:i w:val="0"/>
        </w:rPr>
      </w:pPr>
    </w:p>
    <w:p w:rsidR="007E212D" w:rsidRDefault="007E212D" w:rsidP="00ED74F2">
      <w:pPr>
        <w:pStyle w:val="template"/>
        <w:rPr>
          <w:i w:val="0"/>
        </w:rPr>
      </w:pPr>
    </w:p>
    <w:p w:rsidR="007E212D" w:rsidRDefault="007E212D" w:rsidP="00ED74F2">
      <w:pPr>
        <w:pStyle w:val="template"/>
        <w:rPr>
          <w:i w:val="0"/>
        </w:rPr>
      </w:pPr>
    </w:p>
    <w:p w:rsidR="007E212D" w:rsidRDefault="007E212D" w:rsidP="00ED74F2">
      <w:pPr>
        <w:pStyle w:val="template"/>
        <w:rPr>
          <w:i w:val="0"/>
        </w:rPr>
      </w:pPr>
    </w:p>
    <w:p w:rsidR="007E212D" w:rsidRDefault="007E212D" w:rsidP="00ED74F2">
      <w:pPr>
        <w:pStyle w:val="template"/>
        <w:rPr>
          <w:i w:val="0"/>
        </w:rPr>
      </w:pPr>
    </w:p>
    <w:p w:rsidR="007E212D" w:rsidRDefault="007E212D" w:rsidP="00ED74F2">
      <w:pPr>
        <w:pStyle w:val="template"/>
        <w:rPr>
          <w:i w:val="0"/>
        </w:rPr>
      </w:pPr>
    </w:p>
    <w:p w:rsidR="007E212D" w:rsidRDefault="007E212D" w:rsidP="00ED74F2">
      <w:pPr>
        <w:pStyle w:val="template"/>
        <w:rPr>
          <w:i w:val="0"/>
        </w:rPr>
      </w:pPr>
    </w:p>
    <w:p w:rsidR="007E212D" w:rsidRDefault="007E212D" w:rsidP="00ED74F2">
      <w:pPr>
        <w:pStyle w:val="template"/>
        <w:rPr>
          <w:i w:val="0"/>
        </w:rPr>
      </w:pPr>
    </w:p>
    <w:p w:rsidR="007E212D" w:rsidRDefault="007E212D" w:rsidP="00ED74F2">
      <w:pPr>
        <w:pStyle w:val="template"/>
        <w:rPr>
          <w:i w:val="0"/>
        </w:rPr>
      </w:pPr>
    </w:p>
    <w:p w:rsidR="007E212D" w:rsidRDefault="007E212D" w:rsidP="00ED74F2">
      <w:pPr>
        <w:pStyle w:val="template"/>
        <w:rPr>
          <w:i w:val="0"/>
        </w:rPr>
      </w:pPr>
    </w:p>
    <w:p w:rsidR="007E212D" w:rsidRDefault="007E212D" w:rsidP="00ED74F2">
      <w:pPr>
        <w:pStyle w:val="template"/>
        <w:rPr>
          <w:i w:val="0"/>
        </w:rPr>
      </w:pPr>
    </w:p>
    <w:p w:rsidR="007E212D" w:rsidRDefault="007E212D" w:rsidP="00ED74F2">
      <w:pPr>
        <w:pStyle w:val="template"/>
        <w:rPr>
          <w:i w:val="0"/>
        </w:rPr>
      </w:pPr>
    </w:p>
    <w:p w:rsidR="007E212D" w:rsidRDefault="007E212D" w:rsidP="00ED74F2">
      <w:pPr>
        <w:pStyle w:val="template"/>
        <w:rPr>
          <w:i w:val="0"/>
        </w:rPr>
      </w:pPr>
    </w:p>
    <w:p w:rsidR="007E212D" w:rsidRDefault="007E212D" w:rsidP="00ED74F2">
      <w:pPr>
        <w:pStyle w:val="template"/>
        <w:rPr>
          <w:i w:val="0"/>
        </w:rPr>
      </w:pPr>
    </w:p>
    <w:p w:rsidR="00ED74F2" w:rsidRDefault="00ED74F2" w:rsidP="00ED74F2">
      <w:pPr>
        <w:pStyle w:val="template"/>
        <w:rPr>
          <w:i w:val="0"/>
        </w:rPr>
      </w:pPr>
    </w:p>
    <w:p w:rsidR="00ED74F2" w:rsidRDefault="00ED74F2" w:rsidP="00ED74F2">
      <w:pPr>
        <w:pStyle w:val="template"/>
        <w:rPr>
          <w:i w:val="0"/>
        </w:rPr>
      </w:pPr>
    </w:p>
    <w:p w:rsidR="00ED74F2" w:rsidRDefault="00ED74F2" w:rsidP="00ED74F2">
      <w:pPr>
        <w:pStyle w:val="template"/>
        <w:rPr>
          <w:i w:val="0"/>
        </w:rPr>
      </w:pPr>
    </w:p>
    <w:p w:rsidR="00ED74F2" w:rsidRDefault="00ED74F2" w:rsidP="00ED74F2">
      <w:pPr>
        <w:pStyle w:val="template"/>
        <w:rPr>
          <w:i w:val="0"/>
        </w:rPr>
      </w:pPr>
    </w:p>
    <w:p w:rsidR="007E212D" w:rsidRDefault="007E212D" w:rsidP="00ED74F2">
      <w:pPr>
        <w:pStyle w:val="template"/>
        <w:rPr>
          <w:i w:val="0"/>
        </w:rPr>
      </w:pPr>
    </w:p>
    <w:p w:rsidR="00ED74F2" w:rsidRDefault="00ED74F2" w:rsidP="00ED74F2">
      <w:pPr>
        <w:pStyle w:val="template"/>
      </w:pPr>
    </w:p>
    <w:p w:rsidR="004D6460" w:rsidRDefault="00ED74F2" w:rsidP="00ED74F2">
      <w:pPr>
        <w:pStyle w:val="Heading2"/>
      </w:pPr>
      <w:bookmarkStart w:id="12" w:name="__RefHeading___Toc441230981"/>
      <w:bookmarkEnd w:id="12"/>
      <w:r>
        <w:t>User Classes and Characteristics</w:t>
      </w:r>
    </w:p>
    <w:p w:rsidR="007E212D" w:rsidRPr="007E212D" w:rsidRDefault="007E212D" w:rsidP="007E212D">
      <w:r>
        <w:rPr>
          <w:noProof/>
          <w:lang w:val="en-IN" w:eastAsia="en-IN"/>
        </w:rPr>
        <w:drawing>
          <wp:anchor distT="0" distB="0" distL="114300" distR="114300" simplePos="0" relativeHeight="251658240" behindDoc="1" locked="0" layoutInCell="1" allowOverlap="1" wp14:anchorId="035AD1B4" wp14:editId="4E2B9CDD">
            <wp:simplePos x="0" y="0"/>
            <wp:positionH relativeFrom="margin">
              <wp:align>left</wp:align>
            </wp:positionH>
            <wp:positionV relativeFrom="paragraph">
              <wp:posOffset>49530</wp:posOffset>
            </wp:positionV>
            <wp:extent cx="5904865" cy="5562600"/>
            <wp:effectExtent l="0" t="0" r="635" b="0"/>
            <wp:wrapTight wrapText="bothSides">
              <wp:wrapPolygon edited="0">
                <wp:start x="8432" y="148"/>
                <wp:lineTo x="4181" y="740"/>
                <wp:lineTo x="3624" y="888"/>
                <wp:lineTo x="3624" y="2663"/>
                <wp:lineTo x="3066" y="3847"/>
                <wp:lineTo x="1951" y="5030"/>
                <wp:lineTo x="418" y="5622"/>
                <wp:lineTo x="209" y="5844"/>
                <wp:lineTo x="0" y="8137"/>
                <wp:lineTo x="209" y="8285"/>
                <wp:lineTo x="1812" y="8581"/>
                <wp:lineTo x="3415" y="12132"/>
                <wp:lineTo x="3624" y="21526"/>
                <wp:lineTo x="21115" y="21526"/>
                <wp:lineTo x="21533" y="21378"/>
                <wp:lineTo x="21463" y="20712"/>
                <wp:lineTo x="18397" y="20416"/>
                <wp:lineTo x="18606" y="12132"/>
                <wp:lineTo x="19512" y="9764"/>
                <wp:lineTo x="21463" y="9321"/>
                <wp:lineTo x="21533" y="9025"/>
                <wp:lineTo x="21184" y="8581"/>
                <wp:lineTo x="21254" y="7101"/>
                <wp:lineTo x="20766" y="6658"/>
                <wp:lineTo x="19791" y="6214"/>
                <wp:lineTo x="18397" y="3847"/>
                <wp:lineTo x="18536" y="888"/>
                <wp:lineTo x="13380" y="148"/>
                <wp:lineTo x="8432" y="148"/>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art-Maint Sam_2.png"/>
                    <pic:cNvPicPr/>
                  </pic:nvPicPr>
                  <pic:blipFill>
                    <a:blip r:embed="rId16">
                      <a:extLst>
                        <a:ext uri="{28A0092B-C50C-407E-A947-70E740481C1C}">
                          <a14:useLocalDpi xmlns:a14="http://schemas.microsoft.com/office/drawing/2010/main" val="0"/>
                        </a:ext>
                      </a:extLst>
                    </a:blip>
                    <a:stretch>
                      <a:fillRect/>
                    </a:stretch>
                  </pic:blipFill>
                  <pic:spPr>
                    <a:xfrm>
                      <a:off x="0" y="0"/>
                      <a:ext cx="5904865" cy="5562600"/>
                    </a:xfrm>
                    <a:prstGeom prst="rect">
                      <a:avLst/>
                    </a:prstGeom>
                  </pic:spPr>
                </pic:pic>
              </a:graphicData>
            </a:graphic>
            <wp14:sizeRelH relativeFrom="margin">
              <wp14:pctWidth>0</wp14:pctWidth>
            </wp14:sizeRelH>
            <wp14:sizeRelV relativeFrom="margin">
              <wp14:pctHeight>0</wp14:pctHeight>
            </wp14:sizeRelV>
          </wp:anchor>
        </w:drawing>
      </w:r>
    </w:p>
    <w:p w:rsidR="004D6460" w:rsidRDefault="004D6460" w:rsidP="00ED74F2">
      <w:pPr>
        <w:pStyle w:val="template"/>
      </w:pPr>
    </w:p>
    <w:p w:rsidR="004D6460" w:rsidRDefault="004D6460" w:rsidP="00ED74F2">
      <w:pPr>
        <w:pStyle w:val="template"/>
      </w:pPr>
    </w:p>
    <w:p w:rsidR="004D6460" w:rsidRDefault="004D6460" w:rsidP="00ED74F2">
      <w:pPr>
        <w:pStyle w:val="template"/>
      </w:pPr>
    </w:p>
    <w:p w:rsidR="004D6460" w:rsidRDefault="004D6460" w:rsidP="00ED74F2">
      <w:pPr>
        <w:pStyle w:val="template"/>
      </w:pPr>
    </w:p>
    <w:p w:rsidR="004D6460" w:rsidRDefault="004D6460" w:rsidP="00ED74F2">
      <w:pPr>
        <w:pStyle w:val="template"/>
      </w:pPr>
    </w:p>
    <w:p w:rsidR="007E212D" w:rsidRDefault="007E212D" w:rsidP="00ED74F2">
      <w:pPr>
        <w:pStyle w:val="template"/>
      </w:pPr>
    </w:p>
    <w:p w:rsidR="007E212D" w:rsidRDefault="007E212D" w:rsidP="00ED74F2">
      <w:pPr>
        <w:pStyle w:val="template"/>
      </w:pPr>
    </w:p>
    <w:p w:rsidR="007E212D" w:rsidRDefault="007E212D" w:rsidP="00ED74F2">
      <w:pPr>
        <w:pStyle w:val="template"/>
      </w:pPr>
    </w:p>
    <w:p w:rsidR="007E212D" w:rsidRDefault="007E212D" w:rsidP="00ED74F2">
      <w:pPr>
        <w:pStyle w:val="template"/>
      </w:pPr>
    </w:p>
    <w:p w:rsidR="007E212D" w:rsidRDefault="007E212D" w:rsidP="00ED74F2">
      <w:pPr>
        <w:pStyle w:val="template"/>
      </w:pPr>
    </w:p>
    <w:p w:rsidR="007E212D" w:rsidRDefault="007E212D" w:rsidP="00ED74F2">
      <w:pPr>
        <w:pStyle w:val="template"/>
      </w:pPr>
    </w:p>
    <w:p w:rsidR="007E212D" w:rsidRDefault="007E212D" w:rsidP="00ED74F2">
      <w:pPr>
        <w:pStyle w:val="template"/>
      </w:pPr>
    </w:p>
    <w:p w:rsidR="007E212D" w:rsidRDefault="007E212D" w:rsidP="00ED74F2">
      <w:pPr>
        <w:pStyle w:val="template"/>
      </w:pPr>
    </w:p>
    <w:p w:rsidR="007E212D" w:rsidRDefault="007E212D" w:rsidP="00ED74F2">
      <w:pPr>
        <w:pStyle w:val="template"/>
      </w:pPr>
    </w:p>
    <w:p w:rsidR="007E212D" w:rsidRDefault="007E212D" w:rsidP="00ED74F2">
      <w:pPr>
        <w:pStyle w:val="template"/>
      </w:pPr>
    </w:p>
    <w:p w:rsidR="007E212D" w:rsidRDefault="007E212D" w:rsidP="00ED74F2">
      <w:pPr>
        <w:pStyle w:val="template"/>
      </w:pPr>
    </w:p>
    <w:p w:rsidR="007E212D" w:rsidRDefault="007E212D" w:rsidP="00ED74F2">
      <w:pPr>
        <w:pStyle w:val="template"/>
      </w:pPr>
    </w:p>
    <w:p w:rsidR="007E212D" w:rsidRDefault="007E212D" w:rsidP="00ED74F2">
      <w:pPr>
        <w:pStyle w:val="template"/>
      </w:pPr>
    </w:p>
    <w:p w:rsidR="007E212D" w:rsidRDefault="007E212D" w:rsidP="00ED74F2">
      <w:pPr>
        <w:pStyle w:val="template"/>
      </w:pPr>
    </w:p>
    <w:p w:rsidR="007E212D" w:rsidRDefault="007E212D" w:rsidP="00ED74F2">
      <w:pPr>
        <w:pStyle w:val="template"/>
      </w:pPr>
    </w:p>
    <w:p w:rsidR="007E212D" w:rsidRDefault="007E212D" w:rsidP="00ED74F2">
      <w:pPr>
        <w:pStyle w:val="template"/>
      </w:pPr>
    </w:p>
    <w:p w:rsidR="007E212D" w:rsidRDefault="007E212D" w:rsidP="00ED74F2">
      <w:pPr>
        <w:pStyle w:val="template"/>
      </w:pPr>
    </w:p>
    <w:p w:rsidR="007E212D" w:rsidRDefault="007E212D" w:rsidP="00ED74F2">
      <w:pPr>
        <w:pStyle w:val="template"/>
      </w:pPr>
    </w:p>
    <w:p w:rsidR="007E212D" w:rsidRDefault="007E212D" w:rsidP="00ED74F2">
      <w:pPr>
        <w:pStyle w:val="template"/>
      </w:pPr>
    </w:p>
    <w:p w:rsidR="007E212D" w:rsidRDefault="007E212D" w:rsidP="00ED74F2">
      <w:pPr>
        <w:pStyle w:val="template"/>
      </w:pPr>
    </w:p>
    <w:p w:rsidR="007E212D" w:rsidRDefault="007E212D" w:rsidP="00ED74F2">
      <w:pPr>
        <w:pStyle w:val="template"/>
      </w:pPr>
    </w:p>
    <w:p w:rsidR="007E212D" w:rsidRDefault="007E212D" w:rsidP="00ED74F2">
      <w:pPr>
        <w:pStyle w:val="template"/>
      </w:pPr>
    </w:p>
    <w:p w:rsidR="007E212D" w:rsidRDefault="007E212D" w:rsidP="00ED74F2">
      <w:pPr>
        <w:pStyle w:val="template"/>
      </w:pPr>
    </w:p>
    <w:p w:rsidR="007E212D" w:rsidRDefault="007E212D" w:rsidP="00ED74F2">
      <w:pPr>
        <w:pStyle w:val="template"/>
      </w:pPr>
    </w:p>
    <w:p w:rsidR="007E212D" w:rsidRDefault="007E212D" w:rsidP="00ED74F2">
      <w:pPr>
        <w:pStyle w:val="template"/>
      </w:pPr>
    </w:p>
    <w:p w:rsidR="007E212D" w:rsidRDefault="007E212D" w:rsidP="00ED74F2">
      <w:pPr>
        <w:pStyle w:val="template"/>
      </w:pPr>
    </w:p>
    <w:p w:rsidR="007E212D" w:rsidRDefault="007E212D" w:rsidP="00ED74F2">
      <w:pPr>
        <w:pStyle w:val="template"/>
      </w:pPr>
    </w:p>
    <w:p w:rsidR="007E212D" w:rsidRDefault="007E212D" w:rsidP="00ED74F2">
      <w:pPr>
        <w:pStyle w:val="template"/>
      </w:pPr>
    </w:p>
    <w:p w:rsidR="007E212D" w:rsidRDefault="007E212D" w:rsidP="00ED74F2">
      <w:pPr>
        <w:pStyle w:val="template"/>
      </w:pPr>
    </w:p>
    <w:p w:rsidR="007E212D" w:rsidRDefault="007E212D" w:rsidP="00ED74F2">
      <w:pPr>
        <w:pStyle w:val="template"/>
      </w:pPr>
    </w:p>
    <w:p w:rsidR="007E212D" w:rsidRDefault="007E212D" w:rsidP="00ED74F2">
      <w:pPr>
        <w:pStyle w:val="template"/>
      </w:pPr>
    </w:p>
    <w:p w:rsidR="007E212D" w:rsidRDefault="007E212D" w:rsidP="00ED74F2">
      <w:pPr>
        <w:pStyle w:val="template"/>
      </w:pPr>
    </w:p>
    <w:p w:rsidR="007E212D" w:rsidRDefault="007E212D" w:rsidP="00ED74F2">
      <w:pPr>
        <w:pStyle w:val="template"/>
      </w:pPr>
    </w:p>
    <w:p w:rsidR="007E212D" w:rsidRDefault="007E212D" w:rsidP="00ED74F2">
      <w:pPr>
        <w:pStyle w:val="template"/>
      </w:pPr>
    </w:p>
    <w:p w:rsidR="004D6460" w:rsidRDefault="004D6460" w:rsidP="00ED74F2">
      <w:pPr>
        <w:pStyle w:val="template"/>
      </w:pPr>
    </w:p>
    <w:p w:rsidR="00ED74F2" w:rsidRDefault="00ED74F2" w:rsidP="00ED74F2">
      <w:pPr>
        <w:pStyle w:val="template"/>
      </w:pPr>
    </w:p>
    <w:p w:rsidR="00ED74F2" w:rsidRDefault="00ED74F2" w:rsidP="00ED74F2">
      <w:pPr>
        <w:pStyle w:val="Heading2"/>
      </w:pPr>
      <w:bookmarkStart w:id="13" w:name="__RefHeading___Toc441230982"/>
      <w:bookmarkEnd w:id="13"/>
      <w:r>
        <w:lastRenderedPageBreak/>
        <w:t>Operating Environment</w:t>
      </w:r>
    </w:p>
    <w:p w:rsidR="00ED74F2" w:rsidRDefault="00ED74F2" w:rsidP="00ED74F2">
      <w:pPr>
        <w:pStyle w:val="template"/>
        <w:rPr>
          <w:b/>
          <w:i w:val="0"/>
        </w:rPr>
      </w:pPr>
    </w:p>
    <w:p w:rsidR="00ED74F2" w:rsidRDefault="00ED74F2" w:rsidP="00ED74F2">
      <w:pPr>
        <w:pStyle w:val="template"/>
        <w:rPr>
          <w:i w:val="0"/>
        </w:rPr>
      </w:pPr>
      <w:r>
        <w:rPr>
          <w:i w:val="0"/>
        </w:rPr>
        <w:t xml:space="preserve">The </w:t>
      </w:r>
      <w:r w:rsidR="000303FB">
        <w:rPr>
          <w:i w:val="0"/>
        </w:rPr>
        <w:t>software is based on hybrid system that</w:t>
      </w:r>
      <w:r>
        <w:rPr>
          <w:i w:val="0"/>
        </w:rPr>
        <w:t xml:space="preserve"> makes it the sole reason of making the archite</w:t>
      </w:r>
      <w:r w:rsidR="000303FB">
        <w:rPr>
          <w:i w:val="0"/>
        </w:rPr>
        <w:t xml:space="preserve">ct cloud based. Cloud system is based on </w:t>
      </w:r>
      <w:r>
        <w:rPr>
          <w:i w:val="0"/>
        </w:rPr>
        <w:t>Microsoft Windows Azure. Web technology is base</w:t>
      </w:r>
      <w:r w:rsidR="000303FB">
        <w:rPr>
          <w:i w:val="0"/>
        </w:rPr>
        <w:t xml:space="preserve">d on PHP (5.3.8 or 7.0.8) and is implemented using </w:t>
      </w:r>
      <w:r>
        <w:rPr>
          <w:i w:val="0"/>
        </w:rPr>
        <w:t>framework Code-Igniter (3.1.0) and Slim 3 (for APIs). Database technology is based on MySQL and MongoDB.</w:t>
      </w:r>
    </w:p>
    <w:p w:rsidR="00ED74F2" w:rsidRDefault="00ED74F2" w:rsidP="00ED74F2">
      <w:pPr>
        <w:pStyle w:val="template"/>
        <w:rPr>
          <w:i w:val="0"/>
        </w:rPr>
      </w:pPr>
    </w:p>
    <w:p w:rsidR="00ED74F2" w:rsidRDefault="00ED74F2" w:rsidP="00ED74F2">
      <w:pPr>
        <w:pStyle w:val="Heading2"/>
      </w:pPr>
      <w:bookmarkStart w:id="14" w:name="__RefHeading___Toc441230983"/>
      <w:bookmarkEnd w:id="14"/>
      <w:r>
        <w:t>Design and Implementation Constraints</w:t>
      </w:r>
    </w:p>
    <w:p w:rsidR="00ED74F2" w:rsidRDefault="00293DED" w:rsidP="00ED74F2">
      <w:pPr>
        <w:pStyle w:val="template"/>
      </w:pPr>
      <w:r>
        <w:rPr>
          <w:i w:val="0"/>
        </w:rPr>
        <w:t xml:space="preserve">Good Internet is the backbone for this project. </w:t>
      </w:r>
      <w:r w:rsidR="00ED74F2">
        <w:rPr>
          <w:i w:val="0"/>
        </w:rPr>
        <w:t xml:space="preserve">Limitations </w:t>
      </w:r>
      <w:r>
        <w:rPr>
          <w:i w:val="0"/>
        </w:rPr>
        <w:t>of the project are</w:t>
      </w:r>
      <w:r w:rsidR="00ED74F2">
        <w:rPr>
          <w:i w:val="0"/>
        </w:rPr>
        <w:t xml:space="preserve"> modification of the web app for some specific place which could lead to non-optimized functionality and hamper the functioning of the app. Maintainability can be obtained by onsite or offsite engineers so one can talk to management and work on a problem from other place without actually being present there. </w:t>
      </w:r>
    </w:p>
    <w:p w:rsidR="00ED74F2" w:rsidRDefault="00ED74F2" w:rsidP="00ED74F2">
      <w:pPr>
        <w:pStyle w:val="Heading2"/>
      </w:pPr>
      <w:bookmarkStart w:id="15" w:name="__RefHeading___Toc441230985"/>
      <w:bookmarkEnd w:id="15"/>
      <w:r>
        <w:t>Assumptions and Dependencies</w:t>
      </w:r>
    </w:p>
    <w:p w:rsidR="00ED74F2" w:rsidRDefault="00ED74F2" w:rsidP="00ED74F2">
      <w:pPr>
        <w:pStyle w:val="template"/>
      </w:pPr>
      <w:r>
        <w:rPr>
          <w:i w:val="0"/>
        </w:rPr>
        <w:t>This software depends on Azure cloud service by Microsoft which is a third-party service. Some functions may not work if this service is not available. For payment and access management it should be noted that third-party API's are used any bug in those API or any unstable update on those API's may damage the software and it working and may impair some of its functionality which could result in some down times. In some restricted environment there can be problems like slow internet or unavailability of service such as Azure on that network which could result in less optimal functioning to no functioning of the web app.</w:t>
      </w:r>
    </w:p>
    <w:p w:rsidR="00ED74F2" w:rsidRDefault="00ED74F2" w:rsidP="00ED74F2">
      <w:pPr>
        <w:pStyle w:val="Heading1"/>
      </w:pPr>
      <w:r>
        <w:t>External Interface Requirements</w:t>
      </w:r>
    </w:p>
    <w:p w:rsidR="00ED74F2" w:rsidRDefault="00ED74F2" w:rsidP="00ED74F2">
      <w:pPr>
        <w:pStyle w:val="Heading2"/>
      </w:pPr>
      <w:bookmarkStart w:id="16" w:name="__RefHeading___Toc441230987"/>
      <w:bookmarkEnd w:id="16"/>
      <w:r>
        <w:t>User Interfaces</w:t>
      </w:r>
    </w:p>
    <w:p w:rsidR="00ED74F2" w:rsidRPr="00E509DC" w:rsidRDefault="00ED74F2" w:rsidP="00ED74F2"/>
    <w:p w:rsidR="00ED74F2" w:rsidRDefault="00ED74F2" w:rsidP="00ED74F2">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ED74F2" w:rsidRDefault="00ED74F2" w:rsidP="00ED74F2">
      <w:pPr>
        <w:pStyle w:val="template"/>
      </w:pPr>
    </w:p>
    <w:p w:rsidR="00ED74F2" w:rsidRDefault="00ED74F2" w:rsidP="00ED74F2">
      <w:pPr>
        <w:pStyle w:val="Heading2"/>
      </w:pPr>
      <w:bookmarkStart w:id="17" w:name="__RefHeading___Toc441230988"/>
      <w:bookmarkEnd w:id="17"/>
      <w:r>
        <w:t>Hardware Interfaces</w:t>
      </w:r>
    </w:p>
    <w:p w:rsidR="00ED74F2" w:rsidRDefault="00ED74F2" w:rsidP="00ED74F2">
      <w:r>
        <w:t>Supported device list for Apart-maint web application are any smart devices with a non-restricted internet connection this includes smart-phone, tablets etc. For Administrator side a Computer with a non-restricted internet connection and Good processing power and LAN is recommended. A Computer with Intel i5 or AMD A10+ processors and a basic graphic processor by NVIDIA or AMD is recommended. A router with good bandwidth compatibility 4+ LAN port support and cat 6 LAN cables are recommended. To access the web-app the internet is sufficient for Residents. However for easy working of the app on admin side, the recommended hardware should be used.</w:t>
      </w:r>
    </w:p>
    <w:p w:rsidR="00ED74F2" w:rsidRDefault="00ED74F2" w:rsidP="00ED74F2"/>
    <w:p w:rsidR="00ED74F2" w:rsidRDefault="00ED74F2" w:rsidP="00ED74F2">
      <w:pPr>
        <w:pStyle w:val="Heading2"/>
      </w:pPr>
      <w:bookmarkStart w:id="18" w:name="__RefHeading___Toc441230989"/>
      <w:bookmarkEnd w:id="18"/>
      <w:r>
        <w:lastRenderedPageBreak/>
        <w:t>Software Interfaces</w:t>
      </w:r>
    </w:p>
    <w:p w:rsidR="00ED74F2" w:rsidRDefault="00ED74F2" w:rsidP="00ED74F2">
      <w:r>
        <w:t xml:space="preserve">The web-app uses basic web browser which is available in any smart-device now a days. Also there is no restriction in the operating system as the app is online and readily available. Azure web service used for hosting the app is an open service which is available on any non-restricted internet. Interface Protocols for Azure service can be found at: </w:t>
      </w:r>
      <w:hyperlink r:id="rId17" w:history="1">
        <w:r>
          <w:rPr>
            <w:rStyle w:val="Hyperlink"/>
          </w:rPr>
          <w:t>Azure Web Service</w:t>
        </w:r>
      </w:hyperlink>
    </w:p>
    <w:p w:rsidR="00ED74F2" w:rsidRDefault="00ED74F2" w:rsidP="00ED74F2"/>
    <w:p w:rsidR="00ED74F2" w:rsidRDefault="00ED74F2" w:rsidP="00ED74F2">
      <w:pPr>
        <w:pStyle w:val="Heading2"/>
      </w:pPr>
      <w:bookmarkStart w:id="19" w:name="__RefHeading___Toc441230990"/>
      <w:bookmarkEnd w:id="19"/>
      <w:r>
        <w:t>Communications Interfaces</w:t>
      </w:r>
    </w:p>
    <w:p w:rsidR="00ED74F2" w:rsidRPr="00B9606F" w:rsidRDefault="00ED74F2" w:rsidP="00ED74F2">
      <w:pPr>
        <w:pStyle w:val="template"/>
        <w:rPr>
          <w:rFonts w:ascii="Times" w:hAnsi="Times" w:cs="Times"/>
          <w:i w:val="0"/>
          <w:sz w:val="24"/>
          <w:szCs w:val="24"/>
        </w:rPr>
      </w:pPr>
      <w:r w:rsidRPr="00B9606F">
        <w:rPr>
          <w:rFonts w:ascii="Times" w:hAnsi="Times" w:cs="Times"/>
          <w:i w:val="0"/>
          <w:sz w:val="24"/>
          <w:szCs w:val="24"/>
        </w:rPr>
        <w:t>Web browser with HTML5 support and JavaScript support are needed which are there in most of the new smart-devices these days. Availability of internet with HTTP and HTTPS and without restrictions is a must. Administrator side s</w:t>
      </w:r>
      <w:r>
        <w:rPr>
          <w:rFonts w:ascii="Times" w:hAnsi="Times" w:cs="Times"/>
          <w:i w:val="0"/>
          <w:sz w:val="24"/>
          <w:szCs w:val="24"/>
        </w:rPr>
        <w:t xml:space="preserve">hould have a gigabit LAN </w:t>
      </w:r>
      <w:r w:rsidRPr="00B9606F">
        <w:rPr>
          <w:rFonts w:ascii="Times" w:hAnsi="Times" w:cs="Times"/>
          <w:i w:val="0"/>
          <w:sz w:val="24"/>
          <w:szCs w:val="24"/>
        </w:rPr>
        <w:t>communication for seamless communication.</w:t>
      </w:r>
    </w:p>
    <w:p w:rsidR="00ED74F2" w:rsidRDefault="00ED74F2" w:rsidP="00ED74F2">
      <w:pPr>
        <w:pStyle w:val="Heading1"/>
      </w:pPr>
      <w:bookmarkStart w:id="20" w:name="__RefHeading___Toc441230991"/>
      <w:bookmarkEnd w:id="20"/>
      <w:r>
        <w:t>System Features</w:t>
      </w:r>
    </w:p>
    <w:p w:rsidR="00ED74F2" w:rsidRDefault="00ED74F2" w:rsidP="00ED74F2">
      <w:pPr>
        <w:pStyle w:val="Heading2"/>
      </w:pPr>
      <w:bookmarkStart w:id="21" w:name="__RefHeading___Toc441230992"/>
      <w:bookmarkEnd w:id="21"/>
      <w:r>
        <w:t xml:space="preserve">Login </w:t>
      </w:r>
    </w:p>
    <w:p w:rsidR="00ED74F2" w:rsidRDefault="00ED74F2" w:rsidP="00ED74F2">
      <w:pPr>
        <w:pStyle w:val="level4"/>
      </w:pPr>
      <w:r>
        <w:t>4.1.1</w:t>
      </w:r>
      <w:r>
        <w:tab/>
        <w:t>Description and Priority</w:t>
      </w:r>
    </w:p>
    <w:p w:rsidR="00ED74F2" w:rsidRDefault="00ED74F2" w:rsidP="00ED74F2">
      <w:pPr>
        <w:pStyle w:val="level3text"/>
        <w:ind w:firstLine="0"/>
      </w:pPr>
      <w:r>
        <w:t>A</w:t>
      </w:r>
      <w:r w:rsidR="00153A3B">
        <w:t xml:space="preserve"> fe</w:t>
      </w:r>
      <w:r>
        <w:t>ature</w:t>
      </w:r>
      <w:r w:rsidR="00250C63">
        <w:t xml:space="preserve"> </w:t>
      </w:r>
      <w:r w:rsidR="00153A3B">
        <w:t>whose main function is to</w:t>
      </w:r>
      <w:r w:rsidR="00250C63">
        <w:t xml:space="preserve"> </w:t>
      </w:r>
      <w:r>
        <w:t>determine the user profile.</w:t>
      </w:r>
    </w:p>
    <w:p w:rsidR="00ED74F2" w:rsidRDefault="00ED74F2" w:rsidP="00ED74F2">
      <w:pPr>
        <w:pStyle w:val="level4"/>
      </w:pPr>
      <w:r>
        <w:t>4.1.2</w:t>
      </w:r>
      <w:r>
        <w:tab/>
        <w:t>Stimulus/Response Sequences</w:t>
      </w:r>
    </w:p>
    <w:p w:rsidR="00ED74F2" w:rsidRDefault="00ED74F2" w:rsidP="00ED74F2">
      <w:pPr>
        <w:pStyle w:val="level3text"/>
        <w:ind w:firstLine="0"/>
      </w:pPr>
      <w:r>
        <w:t xml:space="preserve">The user </w:t>
      </w:r>
      <w:r w:rsidR="00250C63">
        <w:t xml:space="preserve">will </w:t>
      </w:r>
      <w:r>
        <w:t>provide the mobile number</w:t>
      </w:r>
      <w:r w:rsidR="00250C63">
        <w:t xml:space="preserve"> as the username</w:t>
      </w:r>
      <w:r>
        <w:t xml:space="preserve"> and </w:t>
      </w:r>
      <w:r w:rsidR="00250C63">
        <w:t xml:space="preserve">the </w:t>
      </w:r>
      <w:r>
        <w:t xml:space="preserve">password so that the credentials can be </w:t>
      </w:r>
      <w:r w:rsidR="00250C63">
        <w:t>checked.</w:t>
      </w:r>
    </w:p>
    <w:p w:rsidR="00ED74F2" w:rsidRDefault="00ED74F2" w:rsidP="00ED74F2">
      <w:pPr>
        <w:pStyle w:val="level3text"/>
        <w:ind w:firstLine="0"/>
      </w:pPr>
    </w:p>
    <w:p w:rsidR="00ED74F2" w:rsidRDefault="00ED74F2" w:rsidP="00ED74F2">
      <w:pPr>
        <w:pStyle w:val="level3text"/>
        <w:ind w:firstLine="0"/>
      </w:pPr>
      <w:r>
        <w:t>If the user is logging in for the first time,</w:t>
      </w:r>
      <w:r w:rsidR="00250C63">
        <w:t xml:space="preserve"> an OTP is generated so that the user can login safely and then can also change the password and the user is also directed to update this profile</w:t>
      </w:r>
      <w:r>
        <w:t xml:space="preserve"> </w:t>
      </w:r>
      <w:r w:rsidR="00250C63">
        <w:t>with all the</w:t>
      </w:r>
      <w:r>
        <w:t xml:space="preserve"> necessary data fields. Once the </w:t>
      </w:r>
      <w:r w:rsidR="00250C63">
        <w:t xml:space="preserve">user had </w:t>
      </w:r>
      <w:r>
        <w:t>update</w:t>
      </w:r>
      <w:r w:rsidR="00250C63">
        <w:t>d his profile</w:t>
      </w:r>
      <w:r>
        <w:t xml:space="preserve"> page </w:t>
      </w:r>
      <w:r w:rsidR="00250C63">
        <w:t>he</w:t>
      </w:r>
      <w:r>
        <w:t xml:space="preserve"> is redirected to the main user dashboard.</w:t>
      </w:r>
    </w:p>
    <w:p w:rsidR="00ED74F2" w:rsidRDefault="00ED74F2" w:rsidP="00ED74F2">
      <w:pPr>
        <w:pStyle w:val="level3text"/>
        <w:ind w:firstLine="0"/>
      </w:pPr>
      <w:r>
        <w:t xml:space="preserve"> </w:t>
      </w:r>
    </w:p>
    <w:p w:rsidR="00ED74F2" w:rsidRDefault="00ED74F2" w:rsidP="00ED74F2">
      <w:pPr>
        <w:pStyle w:val="level3text"/>
        <w:ind w:firstLine="0"/>
      </w:pPr>
      <w:r>
        <w:t xml:space="preserve">If the authentication fails, an system error is </w:t>
      </w:r>
      <w:r w:rsidR="00250C63">
        <w:t>displayed</w:t>
      </w:r>
      <w:r>
        <w:t xml:space="preserve"> on the login page stating “invalid credentials “ and the user forgets his credentials is given a chance to recover them.</w:t>
      </w:r>
    </w:p>
    <w:p w:rsidR="00ED74F2" w:rsidRDefault="00ED74F2" w:rsidP="00ED74F2">
      <w:pPr>
        <w:pStyle w:val="level3text"/>
        <w:ind w:firstLine="0"/>
      </w:pPr>
    </w:p>
    <w:p w:rsidR="00ED74F2" w:rsidRDefault="00ED74F2" w:rsidP="00ED74F2">
      <w:pPr>
        <w:pStyle w:val="level3text"/>
        <w:ind w:firstLine="0"/>
      </w:pPr>
      <w:r>
        <w:t>There are two phases for this module, one is the user phase and other is the admin phase.</w:t>
      </w:r>
    </w:p>
    <w:p w:rsidR="00ED74F2" w:rsidRDefault="00ED74F2" w:rsidP="00ED74F2">
      <w:pPr>
        <w:pStyle w:val="level3text"/>
        <w:ind w:firstLine="0"/>
      </w:pPr>
    </w:p>
    <w:p w:rsidR="00ED74F2" w:rsidRDefault="00ED74F2" w:rsidP="00ED74F2">
      <w:pPr>
        <w:pStyle w:val="level3text"/>
        <w:ind w:firstLine="0"/>
      </w:pPr>
      <w:r>
        <w:t xml:space="preserve">Priority: High </w:t>
      </w:r>
    </w:p>
    <w:p w:rsidR="00ED74F2" w:rsidRDefault="00ED74F2" w:rsidP="00ED74F2">
      <w:pPr>
        <w:pStyle w:val="level3text"/>
        <w:ind w:firstLine="0"/>
      </w:pPr>
    </w:p>
    <w:p w:rsidR="00ED74F2" w:rsidRDefault="00ED74F2" w:rsidP="00ED74F2">
      <w:pPr>
        <w:pStyle w:val="level4"/>
      </w:pPr>
      <w:r>
        <w:t>4.1.3</w:t>
      </w:r>
      <w:r>
        <w:tab/>
        <w:t>Functional Requirements</w:t>
      </w:r>
    </w:p>
    <w:p w:rsidR="00ED74F2" w:rsidRDefault="00ED74F2" w:rsidP="00ED74F2">
      <w:pPr>
        <w:pStyle w:val="requirement"/>
      </w:pPr>
    </w:p>
    <w:tbl>
      <w:tblPr>
        <w:tblW w:w="0" w:type="auto"/>
        <w:tblInd w:w="10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4"/>
        <w:gridCol w:w="2354"/>
        <w:gridCol w:w="2558"/>
      </w:tblGrid>
      <w:tr w:rsidR="00ED74F2" w:rsidTr="00744D3D">
        <w:tc>
          <w:tcPr>
            <w:tcW w:w="2604" w:type="dxa"/>
            <w:shd w:val="clear" w:color="auto" w:fill="auto"/>
          </w:tcPr>
          <w:p w:rsidR="00ED74F2" w:rsidRDefault="00ED74F2" w:rsidP="00744D3D">
            <w:pPr>
              <w:pStyle w:val="requirement"/>
              <w:ind w:left="0" w:firstLine="0"/>
            </w:pPr>
            <w:r>
              <w:t>Requirement Identifier</w:t>
            </w:r>
          </w:p>
        </w:tc>
        <w:tc>
          <w:tcPr>
            <w:tcW w:w="2354" w:type="dxa"/>
            <w:shd w:val="clear" w:color="auto" w:fill="auto"/>
          </w:tcPr>
          <w:p w:rsidR="00ED74F2" w:rsidRDefault="00ED74F2" w:rsidP="00744D3D">
            <w:pPr>
              <w:pStyle w:val="requirement"/>
              <w:ind w:left="0" w:firstLine="0"/>
            </w:pPr>
            <w:r>
              <w:t>Name</w:t>
            </w:r>
          </w:p>
        </w:tc>
        <w:tc>
          <w:tcPr>
            <w:tcW w:w="2558" w:type="dxa"/>
            <w:shd w:val="clear" w:color="auto" w:fill="auto"/>
          </w:tcPr>
          <w:p w:rsidR="00ED74F2" w:rsidRDefault="00ED74F2" w:rsidP="00744D3D">
            <w:pPr>
              <w:pStyle w:val="requirement"/>
              <w:ind w:left="0" w:firstLine="0"/>
            </w:pPr>
            <w:r>
              <w:t>Description</w:t>
            </w:r>
          </w:p>
        </w:tc>
      </w:tr>
      <w:tr w:rsidR="00ED74F2" w:rsidTr="00744D3D">
        <w:tc>
          <w:tcPr>
            <w:tcW w:w="2604" w:type="dxa"/>
            <w:shd w:val="clear" w:color="auto" w:fill="auto"/>
          </w:tcPr>
          <w:p w:rsidR="00ED74F2" w:rsidRDefault="00507031" w:rsidP="00744D3D">
            <w:pPr>
              <w:pStyle w:val="requirement"/>
              <w:ind w:left="0" w:firstLine="0"/>
            </w:pPr>
            <w:r>
              <w:t>LF</w:t>
            </w:r>
            <w:r w:rsidR="00ED74F2">
              <w:t>_1</w:t>
            </w:r>
          </w:p>
        </w:tc>
        <w:tc>
          <w:tcPr>
            <w:tcW w:w="2354" w:type="dxa"/>
            <w:shd w:val="clear" w:color="auto" w:fill="auto"/>
          </w:tcPr>
          <w:p w:rsidR="00ED74F2" w:rsidRDefault="00ED74F2" w:rsidP="00507031">
            <w:pPr>
              <w:pStyle w:val="requirement"/>
              <w:ind w:left="0" w:firstLine="0"/>
            </w:pPr>
            <w:r>
              <w:t xml:space="preserve">Login </w:t>
            </w:r>
            <w:r w:rsidR="00507031">
              <w:t>Feature</w:t>
            </w:r>
            <w:r>
              <w:t xml:space="preserve"> 1</w:t>
            </w:r>
          </w:p>
        </w:tc>
        <w:tc>
          <w:tcPr>
            <w:tcW w:w="2558" w:type="dxa"/>
            <w:shd w:val="clear" w:color="auto" w:fill="auto"/>
          </w:tcPr>
          <w:p w:rsidR="00ED74F2" w:rsidRDefault="00ED74F2" w:rsidP="007E6218">
            <w:pPr>
              <w:pStyle w:val="requirement"/>
              <w:ind w:left="0" w:firstLine="0"/>
            </w:pPr>
            <w:r>
              <w:t xml:space="preserve">Check for username input box, </w:t>
            </w:r>
            <w:r w:rsidR="007E6218">
              <w:t>display</w:t>
            </w:r>
            <w:r>
              <w:t xml:space="preserve"> error if input is anything </w:t>
            </w:r>
            <w:r w:rsidR="007E6218">
              <w:t>other than 10 digit number.</w:t>
            </w:r>
          </w:p>
        </w:tc>
      </w:tr>
      <w:tr w:rsidR="00ED74F2" w:rsidTr="00744D3D">
        <w:tc>
          <w:tcPr>
            <w:tcW w:w="2604" w:type="dxa"/>
            <w:shd w:val="clear" w:color="auto" w:fill="auto"/>
          </w:tcPr>
          <w:p w:rsidR="00ED74F2" w:rsidRDefault="001824E1" w:rsidP="00744D3D">
            <w:pPr>
              <w:pStyle w:val="requirement"/>
              <w:ind w:left="0" w:firstLine="0"/>
            </w:pPr>
            <w:r>
              <w:t xml:space="preserve">LF </w:t>
            </w:r>
            <w:r w:rsidR="00ED74F2">
              <w:t>_2</w:t>
            </w:r>
          </w:p>
        </w:tc>
        <w:tc>
          <w:tcPr>
            <w:tcW w:w="2354" w:type="dxa"/>
            <w:shd w:val="clear" w:color="auto" w:fill="auto"/>
          </w:tcPr>
          <w:p w:rsidR="00ED74F2" w:rsidRDefault="00507031" w:rsidP="00744D3D">
            <w:pPr>
              <w:pStyle w:val="requirement"/>
              <w:ind w:left="0" w:firstLine="0"/>
            </w:pPr>
            <w:r>
              <w:t xml:space="preserve">Login Feature </w:t>
            </w:r>
            <w:r w:rsidR="00ED74F2">
              <w:t>2</w:t>
            </w:r>
          </w:p>
        </w:tc>
        <w:tc>
          <w:tcPr>
            <w:tcW w:w="2558" w:type="dxa"/>
            <w:shd w:val="clear" w:color="auto" w:fill="auto"/>
          </w:tcPr>
          <w:p w:rsidR="00ED74F2" w:rsidRDefault="007E6218" w:rsidP="007E6218">
            <w:pPr>
              <w:pStyle w:val="requirement"/>
              <w:ind w:left="0" w:firstLine="0"/>
            </w:pPr>
            <w:r>
              <w:t>Then c</w:t>
            </w:r>
            <w:r w:rsidR="00ED74F2">
              <w:t xml:space="preserve">heck for password input box, </w:t>
            </w:r>
            <w:r>
              <w:lastRenderedPageBreak/>
              <w:t>display</w:t>
            </w:r>
            <w:r w:rsidR="00ED74F2">
              <w:t xml:space="preserve"> error if input is anything other than alphabet</w:t>
            </w:r>
            <w:r>
              <w:t>.</w:t>
            </w:r>
          </w:p>
        </w:tc>
      </w:tr>
      <w:tr w:rsidR="00ED74F2" w:rsidTr="00744D3D">
        <w:tc>
          <w:tcPr>
            <w:tcW w:w="2604" w:type="dxa"/>
            <w:shd w:val="clear" w:color="auto" w:fill="auto"/>
          </w:tcPr>
          <w:p w:rsidR="00ED74F2" w:rsidRDefault="001824E1" w:rsidP="00744D3D">
            <w:pPr>
              <w:pStyle w:val="requirement"/>
              <w:ind w:left="0" w:firstLine="0"/>
            </w:pPr>
            <w:r>
              <w:lastRenderedPageBreak/>
              <w:t xml:space="preserve">LF </w:t>
            </w:r>
            <w:r w:rsidR="00ED74F2">
              <w:t>_3</w:t>
            </w:r>
          </w:p>
        </w:tc>
        <w:tc>
          <w:tcPr>
            <w:tcW w:w="2354" w:type="dxa"/>
            <w:shd w:val="clear" w:color="auto" w:fill="auto"/>
          </w:tcPr>
          <w:p w:rsidR="00ED74F2" w:rsidRDefault="00ED74F2" w:rsidP="00744D3D">
            <w:pPr>
              <w:pStyle w:val="requirement"/>
              <w:ind w:left="0" w:firstLine="0"/>
            </w:pPr>
            <w:r>
              <w:t xml:space="preserve">Login </w:t>
            </w:r>
            <w:r w:rsidR="00507031">
              <w:t xml:space="preserve">Feature </w:t>
            </w:r>
            <w:r>
              <w:t>3</w:t>
            </w:r>
          </w:p>
        </w:tc>
        <w:tc>
          <w:tcPr>
            <w:tcW w:w="2558" w:type="dxa"/>
            <w:shd w:val="clear" w:color="auto" w:fill="auto"/>
          </w:tcPr>
          <w:p w:rsidR="00ED74F2" w:rsidRDefault="00ED74F2" w:rsidP="00744D3D">
            <w:pPr>
              <w:pStyle w:val="requirement"/>
              <w:ind w:left="0" w:firstLine="0"/>
            </w:pPr>
            <w:r>
              <w:t>Input Data is transferred to controller in POST method.</w:t>
            </w:r>
          </w:p>
        </w:tc>
      </w:tr>
      <w:tr w:rsidR="00ED74F2" w:rsidTr="00744D3D">
        <w:tc>
          <w:tcPr>
            <w:tcW w:w="2604" w:type="dxa"/>
            <w:shd w:val="clear" w:color="auto" w:fill="auto"/>
          </w:tcPr>
          <w:p w:rsidR="00ED74F2" w:rsidRDefault="001824E1" w:rsidP="00744D3D">
            <w:pPr>
              <w:pStyle w:val="requirement"/>
              <w:ind w:left="0" w:firstLine="0"/>
            </w:pPr>
            <w:r>
              <w:t xml:space="preserve">LF </w:t>
            </w:r>
            <w:r w:rsidR="00ED74F2">
              <w:t>_4</w:t>
            </w:r>
          </w:p>
        </w:tc>
        <w:tc>
          <w:tcPr>
            <w:tcW w:w="2354" w:type="dxa"/>
            <w:shd w:val="clear" w:color="auto" w:fill="auto"/>
          </w:tcPr>
          <w:p w:rsidR="00ED74F2" w:rsidRDefault="00507031" w:rsidP="00507031">
            <w:pPr>
              <w:pStyle w:val="requirement"/>
              <w:ind w:left="0" w:firstLine="0"/>
            </w:pPr>
            <w:r>
              <w:t>Login Feature</w:t>
            </w:r>
            <w:r w:rsidR="00ED74F2">
              <w:t xml:space="preserve"> 4</w:t>
            </w:r>
          </w:p>
        </w:tc>
        <w:tc>
          <w:tcPr>
            <w:tcW w:w="2558" w:type="dxa"/>
            <w:shd w:val="clear" w:color="auto" w:fill="auto"/>
          </w:tcPr>
          <w:p w:rsidR="00ED74F2" w:rsidRDefault="007E6218" w:rsidP="007E6218">
            <w:pPr>
              <w:pStyle w:val="requirement"/>
              <w:ind w:left="0" w:firstLine="0"/>
            </w:pPr>
            <w:r>
              <w:t>Check for the Phase i.e. User</w:t>
            </w:r>
            <w:r w:rsidR="00ED74F2">
              <w:t xml:space="preserve"> Phase and Admin Phase</w:t>
            </w:r>
            <w:r>
              <w:t>.</w:t>
            </w:r>
          </w:p>
        </w:tc>
      </w:tr>
      <w:tr w:rsidR="00ED74F2" w:rsidTr="00744D3D">
        <w:tc>
          <w:tcPr>
            <w:tcW w:w="2604" w:type="dxa"/>
            <w:shd w:val="clear" w:color="auto" w:fill="auto"/>
          </w:tcPr>
          <w:p w:rsidR="00ED74F2" w:rsidRDefault="001824E1" w:rsidP="00744D3D">
            <w:pPr>
              <w:pStyle w:val="requirement"/>
              <w:ind w:left="0" w:firstLine="0"/>
            </w:pPr>
            <w:r>
              <w:t xml:space="preserve">LF </w:t>
            </w:r>
            <w:r w:rsidR="00ED74F2">
              <w:t>_5</w:t>
            </w:r>
          </w:p>
        </w:tc>
        <w:tc>
          <w:tcPr>
            <w:tcW w:w="2354" w:type="dxa"/>
            <w:shd w:val="clear" w:color="auto" w:fill="auto"/>
          </w:tcPr>
          <w:p w:rsidR="00ED74F2" w:rsidRDefault="00ED74F2" w:rsidP="00744D3D">
            <w:pPr>
              <w:pStyle w:val="requirement"/>
              <w:ind w:left="0" w:firstLine="0"/>
            </w:pPr>
            <w:r>
              <w:t xml:space="preserve">Login </w:t>
            </w:r>
            <w:r w:rsidR="00507031">
              <w:t xml:space="preserve">Feature </w:t>
            </w:r>
            <w:r>
              <w:t>5</w:t>
            </w:r>
          </w:p>
        </w:tc>
        <w:tc>
          <w:tcPr>
            <w:tcW w:w="2558" w:type="dxa"/>
            <w:shd w:val="clear" w:color="auto" w:fill="auto"/>
          </w:tcPr>
          <w:p w:rsidR="00ED74F2" w:rsidRDefault="00ED74F2" w:rsidP="00744D3D">
            <w:pPr>
              <w:pStyle w:val="requirement"/>
              <w:ind w:left="0" w:firstLine="0"/>
            </w:pPr>
            <w:r>
              <w:t>First time Login Check</w:t>
            </w:r>
          </w:p>
        </w:tc>
      </w:tr>
      <w:tr w:rsidR="00ED74F2" w:rsidTr="00744D3D">
        <w:tc>
          <w:tcPr>
            <w:tcW w:w="2604" w:type="dxa"/>
            <w:shd w:val="clear" w:color="auto" w:fill="auto"/>
          </w:tcPr>
          <w:p w:rsidR="00ED74F2" w:rsidRDefault="001824E1" w:rsidP="00744D3D">
            <w:pPr>
              <w:pStyle w:val="requirement"/>
              <w:ind w:left="0" w:firstLine="0"/>
            </w:pPr>
            <w:r>
              <w:t xml:space="preserve">LF </w:t>
            </w:r>
            <w:r w:rsidR="00ED74F2">
              <w:t>_6</w:t>
            </w:r>
          </w:p>
        </w:tc>
        <w:tc>
          <w:tcPr>
            <w:tcW w:w="2354" w:type="dxa"/>
            <w:shd w:val="clear" w:color="auto" w:fill="auto"/>
          </w:tcPr>
          <w:p w:rsidR="00ED74F2" w:rsidRDefault="00507031" w:rsidP="00507031">
            <w:pPr>
              <w:pStyle w:val="requirement"/>
              <w:ind w:left="0" w:firstLine="0"/>
            </w:pPr>
            <w:r>
              <w:t>Login Feature</w:t>
            </w:r>
            <w:r w:rsidR="00ED74F2">
              <w:t xml:space="preserve"> 6</w:t>
            </w:r>
          </w:p>
        </w:tc>
        <w:tc>
          <w:tcPr>
            <w:tcW w:w="2558" w:type="dxa"/>
            <w:shd w:val="clear" w:color="auto" w:fill="auto"/>
          </w:tcPr>
          <w:p w:rsidR="00ED74F2" w:rsidRDefault="00B65CDE" w:rsidP="00B65CDE">
            <w:pPr>
              <w:pStyle w:val="requirement"/>
              <w:ind w:left="0" w:firstLine="0"/>
            </w:pPr>
            <w:r>
              <w:t>Update new</w:t>
            </w:r>
            <w:r w:rsidR="00ED74F2">
              <w:t xml:space="preserve"> password and Update Profile methods (if L</w:t>
            </w:r>
            <w:r>
              <w:t>F</w:t>
            </w:r>
            <w:r w:rsidR="00ED74F2">
              <w:t>_5 is executed)</w:t>
            </w:r>
          </w:p>
        </w:tc>
      </w:tr>
      <w:tr w:rsidR="00ED74F2" w:rsidTr="00744D3D">
        <w:tc>
          <w:tcPr>
            <w:tcW w:w="2604" w:type="dxa"/>
            <w:shd w:val="clear" w:color="auto" w:fill="auto"/>
          </w:tcPr>
          <w:p w:rsidR="00ED74F2" w:rsidRDefault="001824E1" w:rsidP="00744D3D">
            <w:pPr>
              <w:pStyle w:val="requirement"/>
              <w:ind w:left="0" w:firstLine="0"/>
            </w:pPr>
            <w:r>
              <w:t xml:space="preserve">LF </w:t>
            </w:r>
            <w:r w:rsidR="00ED74F2">
              <w:t>_7</w:t>
            </w:r>
          </w:p>
        </w:tc>
        <w:tc>
          <w:tcPr>
            <w:tcW w:w="2354" w:type="dxa"/>
            <w:shd w:val="clear" w:color="auto" w:fill="auto"/>
          </w:tcPr>
          <w:p w:rsidR="00ED74F2" w:rsidRDefault="00ED74F2" w:rsidP="00744D3D">
            <w:pPr>
              <w:pStyle w:val="requirement"/>
              <w:ind w:left="0" w:firstLine="0"/>
            </w:pPr>
            <w:r>
              <w:t xml:space="preserve">Login </w:t>
            </w:r>
            <w:r w:rsidR="00507031">
              <w:t xml:space="preserve">Feature </w:t>
            </w:r>
            <w:r>
              <w:t>7</w:t>
            </w:r>
          </w:p>
        </w:tc>
        <w:tc>
          <w:tcPr>
            <w:tcW w:w="2558" w:type="dxa"/>
            <w:shd w:val="clear" w:color="auto" w:fill="auto"/>
          </w:tcPr>
          <w:p w:rsidR="00ED74F2" w:rsidRDefault="00B65CDE" w:rsidP="00744D3D">
            <w:pPr>
              <w:pStyle w:val="requirement"/>
              <w:ind w:left="0" w:firstLine="0"/>
            </w:pPr>
            <w:r>
              <w:t>Display the Main User Dashboard (if LF</w:t>
            </w:r>
            <w:r w:rsidR="00ED74F2">
              <w:t>_4 is user Phase)</w:t>
            </w:r>
          </w:p>
        </w:tc>
      </w:tr>
      <w:tr w:rsidR="00ED74F2" w:rsidTr="00744D3D">
        <w:tc>
          <w:tcPr>
            <w:tcW w:w="2604" w:type="dxa"/>
            <w:shd w:val="clear" w:color="auto" w:fill="auto"/>
          </w:tcPr>
          <w:p w:rsidR="00ED74F2" w:rsidRDefault="001824E1" w:rsidP="00744D3D">
            <w:pPr>
              <w:pStyle w:val="requirement"/>
              <w:ind w:left="0" w:firstLine="0"/>
            </w:pPr>
            <w:r>
              <w:t xml:space="preserve">LF </w:t>
            </w:r>
            <w:r w:rsidR="00ED74F2">
              <w:t>_8</w:t>
            </w:r>
          </w:p>
        </w:tc>
        <w:tc>
          <w:tcPr>
            <w:tcW w:w="2354" w:type="dxa"/>
            <w:shd w:val="clear" w:color="auto" w:fill="auto"/>
          </w:tcPr>
          <w:p w:rsidR="00ED74F2" w:rsidRDefault="00ED74F2" w:rsidP="00744D3D">
            <w:pPr>
              <w:pStyle w:val="requirement"/>
              <w:ind w:left="0" w:firstLine="0"/>
            </w:pPr>
            <w:r>
              <w:t xml:space="preserve">Login </w:t>
            </w:r>
            <w:r w:rsidR="00507031">
              <w:t xml:space="preserve">Feature </w:t>
            </w:r>
            <w:r>
              <w:t>8</w:t>
            </w:r>
          </w:p>
        </w:tc>
        <w:tc>
          <w:tcPr>
            <w:tcW w:w="2558" w:type="dxa"/>
            <w:shd w:val="clear" w:color="auto" w:fill="auto"/>
          </w:tcPr>
          <w:p w:rsidR="00ED74F2" w:rsidRDefault="00B65CDE" w:rsidP="00B65CDE">
            <w:pPr>
              <w:pStyle w:val="requirement"/>
              <w:ind w:left="0" w:firstLine="0"/>
            </w:pPr>
            <w:r>
              <w:t>Display the Main Admin Dashboard (If LF_</w:t>
            </w:r>
            <w:r w:rsidR="00ED74F2">
              <w:t>4 is admin phase)</w:t>
            </w:r>
          </w:p>
        </w:tc>
      </w:tr>
      <w:tr w:rsidR="00ED74F2" w:rsidTr="00744D3D">
        <w:trPr>
          <w:trHeight w:val="70"/>
        </w:trPr>
        <w:tc>
          <w:tcPr>
            <w:tcW w:w="2604" w:type="dxa"/>
            <w:shd w:val="clear" w:color="auto" w:fill="auto"/>
          </w:tcPr>
          <w:p w:rsidR="00ED74F2" w:rsidRDefault="001824E1" w:rsidP="00744D3D">
            <w:pPr>
              <w:pStyle w:val="requirement"/>
              <w:ind w:left="0" w:firstLine="0"/>
            </w:pPr>
            <w:r>
              <w:t xml:space="preserve">LF </w:t>
            </w:r>
            <w:r w:rsidR="00ED74F2">
              <w:t>_9</w:t>
            </w:r>
          </w:p>
        </w:tc>
        <w:tc>
          <w:tcPr>
            <w:tcW w:w="2354" w:type="dxa"/>
            <w:shd w:val="clear" w:color="auto" w:fill="auto"/>
          </w:tcPr>
          <w:p w:rsidR="00ED74F2" w:rsidRDefault="00507031" w:rsidP="00507031">
            <w:pPr>
              <w:pStyle w:val="requirement"/>
              <w:ind w:left="0" w:firstLine="0"/>
            </w:pPr>
            <w:r>
              <w:t>Login Feature</w:t>
            </w:r>
            <w:r w:rsidR="00ED74F2">
              <w:t xml:space="preserve"> 9</w:t>
            </w:r>
          </w:p>
        </w:tc>
        <w:tc>
          <w:tcPr>
            <w:tcW w:w="2558" w:type="dxa"/>
            <w:shd w:val="clear" w:color="auto" w:fill="auto"/>
          </w:tcPr>
          <w:p w:rsidR="00ED74F2" w:rsidRDefault="00ED74F2" w:rsidP="00744D3D">
            <w:pPr>
              <w:pStyle w:val="requirement"/>
              <w:ind w:left="0" w:firstLine="0"/>
            </w:pPr>
            <w:r>
              <w:t>Register all the apartment users</w:t>
            </w:r>
          </w:p>
        </w:tc>
      </w:tr>
    </w:tbl>
    <w:p w:rsidR="00ED74F2" w:rsidRDefault="00ED74F2" w:rsidP="00ED74F2">
      <w:pPr>
        <w:pStyle w:val="Heading2"/>
      </w:pPr>
      <w:r>
        <w:t xml:space="preserve">News System </w:t>
      </w:r>
    </w:p>
    <w:p w:rsidR="00ED74F2" w:rsidRDefault="00ED74F2" w:rsidP="00ED74F2">
      <w:pPr>
        <w:pStyle w:val="level4"/>
      </w:pPr>
      <w:r>
        <w:t>4.2.1</w:t>
      </w:r>
      <w:r>
        <w:tab/>
        <w:t>Description and Priority</w:t>
      </w:r>
    </w:p>
    <w:p w:rsidR="00B65CDE" w:rsidRDefault="00ED74F2" w:rsidP="00ED74F2">
      <w:pPr>
        <w:pStyle w:val="level3text"/>
        <w:ind w:firstLine="0"/>
      </w:pPr>
      <w:r>
        <w:t xml:space="preserve">A News Alert feature to </w:t>
      </w:r>
      <w:r w:rsidR="00B65CDE">
        <w:t>update about all the events and news of the apartment or community.</w:t>
      </w:r>
    </w:p>
    <w:p w:rsidR="00ED74F2" w:rsidRDefault="00B65CDE" w:rsidP="00ED74F2">
      <w:pPr>
        <w:pStyle w:val="level3text"/>
        <w:ind w:firstLine="0"/>
      </w:pPr>
      <w:r>
        <w:t xml:space="preserve"> </w:t>
      </w:r>
    </w:p>
    <w:p w:rsidR="00ED74F2" w:rsidRDefault="00ED74F2" w:rsidP="00ED74F2">
      <w:pPr>
        <w:pStyle w:val="level3text"/>
        <w:ind w:firstLine="0"/>
      </w:pPr>
      <w:r>
        <w:t>Priority: Low</w:t>
      </w:r>
    </w:p>
    <w:p w:rsidR="00ED74F2" w:rsidRDefault="00ED74F2" w:rsidP="00ED74F2">
      <w:pPr>
        <w:pStyle w:val="level4"/>
      </w:pPr>
      <w:r>
        <w:t>4.2.2</w:t>
      </w:r>
      <w:r>
        <w:tab/>
        <w:t>Stimulus/Response Sequences</w:t>
      </w:r>
    </w:p>
    <w:p w:rsidR="00ED74F2" w:rsidRDefault="00ED74F2" w:rsidP="00ED74F2">
      <w:pPr>
        <w:pStyle w:val="level3text"/>
        <w:ind w:firstLine="0"/>
      </w:pPr>
      <w:r>
        <w:t>There are two phases of this feature, one is the user phase and other is the admin phase.</w:t>
      </w:r>
    </w:p>
    <w:p w:rsidR="00ED74F2" w:rsidRDefault="00ED74F2" w:rsidP="00ED74F2">
      <w:pPr>
        <w:pStyle w:val="level3text"/>
        <w:ind w:firstLine="0"/>
      </w:pPr>
    </w:p>
    <w:p w:rsidR="00ED74F2" w:rsidRDefault="00ED74F2" w:rsidP="00ED74F2">
      <w:pPr>
        <w:pStyle w:val="level3text"/>
        <w:ind w:firstLine="0"/>
      </w:pPr>
      <w:r>
        <w:t>The us</w:t>
      </w:r>
      <w:r w:rsidR="00B65CDE">
        <w:t xml:space="preserve">er </w:t>
      </w:r>
      <w:r>
        <w:t xml:space="preserve">(tenant) when is logged in to the </w:t>
      </w:r>
      <w:r w:rsidR="001D14D3">
        <w:t>application</w:t>
      </w:r>
      <w:r>
        <w:t xml:space="preserve">, a menu </w:t>
      </w:r>
      <w:r w:rsidR="001D14D3">
        <w:t>is displayed which s</w:t>
      </w:r>
      <w:r>
        <w:t>hows the list of all happenings of the apartment</w:t>
      </w:r>
      <w:r w:rsidR="001D14D3">
        <w:t xml:space="preserve"> or community</w:t>
      </w:r>
      <w:r>
        <w:t xml:space="preserve"> in form of news.</w:t>
      </w:r>
    </w:p>
    <w:p w:rsidR="00ED74F2" w:rsidRDefault="00ED74F2" w:rsidP="00ED74F2">
      <w:pPr>
        <w:pStyle w:val="level3text"/>
        <w:ind w:firstLine="0"/>
      </w:pPr>
    </w:p>
    <w:p w:rsidR="00ED74F2" w:rsidRDefault="001D14D3" w:rsidP="00ED74F2">
      <w:pPr>
        <w:pStyle w:val="level3text"/>
        <w:ind w:firstLine="0"/>
      </w:pPr>
      <w:r>
        <w:t xml:space="preserve">When the </w:t>
      </w:r>
      <w:r w:rsidR="00ED74F2">
        <w:t xml:space="preserve">administrator is logged into the website, a menu </w:t>
      </w:r>
      <w:r>
        <w:t>named</w:t>
      </w:r>
      <w:r w:rsidR="00ED74F2">
        <w:t xml:space="preserve"> News</w:t>
      </w:r>
      <w:r>
        <w:t xml:space="preserve"> is displayed which </w:t>
      </w:r>
      <w:r w:rsidR="00ED74F2">
        <w:t xml:space="preserve">shows three sub menu’s: </w:t>
      </w:r>
    </w:p>
    <w:p w:rsidR="00ED74F2" w:rsidRDefault="00ED74F2" w:rsidP="00ED74F2">
      <w:pPr>
        <w:pStyle w:val="level3text"/>
        <w:numPr>
          <w:ilvl w:val="0"/>
          <w:numId w:val="3"/>
        </w:numPr>
      </w:pPr>
      <w:r>
        <w:t>View News</w:t>
      </w:r>
    </w:p>
    <w:p w:rsidR="00ED74F2" w:rsidRDefault="00ED74F2" w:rsidP="00ED74F2">
      <w:pPr>
        <w:pStyle w:val="level3text"/>
        <w:numPr>
          <w:ilvl w:val="0"/>
          <w:numId w:val="3"/>
        </w:numPr>
      </w:pPr>
      <w:r>
        <w:t>Edit/Delete News</w:t>
      </w:r>
    </w:p>
    <w:p w:rsidR="00ED74F2" w:rsidRDefault="00ED74F2" w:rsidP="00ED74F2">
      <w:pPr>
        <w:pStyle w:val="level3text"/>
        <w:numPr>
          <w:ilvl w:val="0"/>
          <w:numId w:val="3"/>
        </w:numPr>
      </w:pPr>
      <w:r>
        <w:t>Add News</w:t>
      </w:r>
    </w:p>
    <w:p w:rsidR="00ED74F2" w:rsidRDefault="00ED74F2" w:rsidP="00ED74F2">
      <w:pPr>
        <w:pStyle w:val="level4"/>
      </w:pPr>
      <w:r>
        <w:t>4.2.3</w:t>
      </w:r>
      <w:r>
        <w:tab/>
        <w:t>Functional Requirements</w:t>
      </w:r>
    </w:p>
    <w:p w:rsidR="00ED74F2" w:rsidRDefault="00ED74F2" w:rsidP="00ED74F2">
      <w:pPr>
        <w:pStyle w:val="level4"/>
      </w:pPr>
      <w:r>
        <w:t xml:space="preserve">            </w:t>
      </w:r>
    </w:p>
    <w:tbl>
      <w:tblPr>
        <w:tblW w:w="0" w:type="auto"/>
        <w:tblInd w:w="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2"/>
        <w:gridCol w:w="2958"/>
        <w:gridCol w:w="3014"/>
      </w:tblGrid>
      <w:tr w:rsidR="00ED74F2" w:rsidTr="00744D3D">
        <w:tc>
          <w:tcPr>
            <w:tcW w:w="3288" w:type="dxa"/>
            <w:shd w:val="clear" w:color="auto" w:fill="auto"/>
          </w:tcPr>
          <w:p w:rsidR="00ED74F2" w:rsidRDefault="00ED74F2" w:rsidP="00744D3D">
            <w:pPr>
              <w:pStyle w:val="level4"/>
              <w:ind w:left="0"/>
            </w:pPr>
            <w:r>
              <w:t>Requirement Identifier</w:t>
            </w:r>
          </w:p>
        </w:tc>
        <w:tc>
          <w:tcPr>
            <w:tcW w:w="3288" w:type="dxa"/>
            <w:shd w:val="clear" w:color="auto" w:fill="auto"/>
          </w:tcPr>
          <w:p w:rsidR="00ED74F2" w:rsidRDefault="00ED74F2" w:rsidP="00744D3D">
            <w:pPr>
              <w:pStyle w:val="level4"/>
              <w:ind w:left="0"/>
            </w:pPr>
            <w:r>
              <w:t>Name</w:t>
            </w:r>
          </w:p>
        </w:tc>
        <w:tc>
          <w:tcPr>
            <w:tcW w:w="3288" w:type="dxa"/>
            <w:shd w:val="clear" w:color="auto" w:fill="auto"/>
          </w:tcPr>
          <w:p w:rsidR="00ED74F2" w:rsidRDefault="00ED74F2" w:rsidP="00744D3D">
            <w:pPr>
              <w:pStyle w:val="level4"/>
              <w:ind w:left="0"/>
            </w:pPr>
            <w:r>
              <w:t>Description</w:t>
            </w:r>
          </w:p>
        </w:tc>
      </w:tr>
      <w:tr w:rsidR="00ED74F2" w:rsidTr="00744D3D">
        <w:tc>
          <w:tcPr>
            <w:tcW w:w="3288" w:type="dxa"/>
            <w:shd w:val="clear" w:color="auto" w:fill="auto"/>
          </w:tcPr>
          <w:p w:rsidR="00ED74F2" w:rsidRDefault="00E151E9" w:rsidP="00744D3D">
            <w:pPr>
              <w:pStyle w:val="level4"/>
              <w:ind w:left="0"/>
            </w:pPr>
            <w:r>
              <w:t>NSF</w:t>
            </w:r>
            <w:r w:rsidR="00ED74F2">
              <w:t>_1</w:t>
            </w:r>
          </w:p>
        </w:tc>
        <w:tc>
          <w:tcPr>
            <w:tcW w:w="3288" w:type="dxa"/>
            <w:shd w:val="clear" w:color="auto" w:fill="auto"/>
          </w:tcPr>
          <w:p w:rsidR="00ED74F2" w:rsidRDefault="00ED74F2" w:rsidP="00E151E9">
            <w:pPr>
              <w:pStyle w:val="level4"/>
              <w:ind w:left="0"/>
            </w:pPr>
            <w:r>
              <w:t xml:space="preserve">News </w:t>
            </w:r>
            <w:r w:rsidR="00E151E9">
              <w:t>System Feature</w:t>
            </w:r>
            <w:r>
              <w:t xml:space="preserve"> 1</w:t>
            </w:r>
          </w:p>
        </w:tc>
        <w:tc>
          <w:tcPr>
            <w:tcW w:w="3288" w:type="dxa"/>
            <w:shd w:val="clear" w:color="auto" w:fill="auto"/>
          </w:tcPr>
          <w:p w:rsidR="00ED74F2" w:rsidRDefault="001D14D3" w:rsidP="001D14D3">
            <w:pPr>
              <w:pStyle w:val="level4"/>
              <w:ind w:left="0"/>
            </w:pPr>
            <w:r>
              <w:t xml:space="preserve">This phase checks </w:t>
            </w:r>
            <w:r w:rsidR="00ED74F2">
              <w:t>if user is logged in or not, if yes then check the phase.</w:t>
            </w:r>
          </w:p>
        </w:tc>
      </w:tr>
      <w:tr w:rsidR="00ED74F2" w:rsidTr="00744D3D">
        <w:tc>
          <w:tcPr>
            <w:tcW w:w="3288" w:type="dxa"/>
            <w:shd w:val="clear" w:color="auto" w:fill="auto"/>
          </w:tcPr>
          <w:p w:rsidR="00ED74F2" w:rsidRDefault="00E151E9" w:rsidP="00744D3D">
            <w:pPr>
              <w:pStyle w:val="level4"/>
              <w:ind w:left="0"/>
            </w:pPr>
            <w:r>
              <w:lastRenderedPageBreak/>
              <w:t xml:space="preserve">NSF </w:t>
            </w:r>
            <w:r w:rsidR="00ED74F2">
              <w:t>_2</w:t>
            </w:r>
          </w:p>
        </w:tc>
        <w:tc>
          <w:tcPr>
            <w:tcW w:w="3288" w:type="dxa"/>
            <w:shd w:val="clear" w:color="auto" w:fill="auto"/>
          </w:tcPr>
          <w:p w:rsidR="00ED74F2" w:rsidRDefault="00E151E9" w:rsidP="00744D3D">
            <w:pPr>
              <w:pStyle w:val="level4"/>
              <w:ind w:left="0"/>
            </w:pPr>
            <w:r>
              <w:t xml:space="preserve">News System Feature </w:t>
            </w:r>
            <w:r w:rsidR="00ED74F2">
              <w:t>2</w:t>
            </w:r>
          </w:p>
        </w:tc>
        <w:tc>
          <w:tcPr>
            <w:tcW w:w="3288" w:type="dxa"/>
            <w:shd w:val="clear" w:color="auto" w:fill="auto"/>
          </w:tcPr>
          <w:p w:rsidR="00ED74F2" w:rsidRDefault="001D14D3" w:rsidP="001D14D3">
            <w:pPr>
              <w:pStyle w:val="level4"/>
              <w:ind w:left="0"/>
            </w:pPr>
            <w:r>
              <w:t>I</w:t>
            </w:r>
            <w:r w:rsidR="00ED74F2">
              <w:t>f</w:t>
            </w:r>
            <w:r>
              <w:t xml:space="preserve"> the phase is </w:t>
            </w:r>
            <w:r w:rsidR="00ED74F2">
              <w:t>user</w:t>
            </w:r>
            <w:r>
              <w:t xml:space="preserve"> phase</w:t>
            </w:r>
            <w:r w:rsidR="00ED74F2">
              <w:t>, load the News System of user phase.</w:t>
            </w:r>
          </w:p>
        </w:tc>
      </w:tr>
      <w:tr w:rsidR="00ED74F2" w:rsidTr="00744D3D">
        <w:tc>
          <w:tcPr>
            <w:tcW w:w="3288" w:type="dxa"/>
            <w:shd w:val="clear" w:color="auto" w:fill="auto"/>
          </w:tcPr>
          <w:p w:rsidR="00ED74F2" w:rsidRDefault="00E151E9" w:rsidP="00744D3D">
            <w:pPr>
              <w:pStyle w:val="level4"/>
              <w:ind w:left="0"/>
            </w:pPr>
            <w:r>
              <w:t xml:space="preserve">NSF </w:t>
            </w:r>
            <w:r w:rsidR="00ED74F2">
              <w:t>_3</w:t>
            </w:r>
          </w:p>
        </w:tc>
        <w:tc>
          <w:tcPr>
            <w:tcW w:w="3288" w:type="dxa"/>
            <w:shd w:val="clear" w:color="auto" w:fill="auto"/>
          </w:tcPr>
          <w:p w:rsidR="00ED74F2" w:rsidRDefault="00E151E9" w:rsidP="00744D3D">
            <w:pPr>
              <w:pStyle w:val="level4"/>
              <w:ind w:left="0"/>
            </w:pPr>
            <w:r>
              <w:t xml:space="preserve">News System Feature </w:t>
            </w:r>
            <w:r w:rsidR="00ED74F2">
              <w:t>3</w:t>
            </w:r>
          </w:p>
        </w:tc>
        <w:tc>
          <w:tcPr>
            <w:tcW w:w="3288" w:type="dxa"/>
            <w:shd w:val="clear" w:color="auto" w:fill="auto"/>
          </w:tcPr>
          <w:p w:rsidR="00ED74F2" w:rsidRDefault="001D14D3" w:rsidP="00744D3D">
            <w:pPr>
              <w:pStyle w:val="level4"/>
              <w:ind w:left="0"/>
            </w:pPr>
            <w:r>
              <w:t>I</w:t>
            </w:r>
            <w:r w:rsidR="00ED74F2">
              <w:t>f admin phase, load the News System of admin phase.</w:t>
            </w:r>
          </w:p>
        </w:tc>
      </w:tr>
    </w:tbl>
    <w:p w:rsidR="00ED74F2" w:rsidRDefault="00ED74F2" w:rsidP="00ED74F2"/>
    <w:p w:rsidR="00ED74F2" w:rsidRDefault="00ED74F2" w:rsidP="00ED74F2">
      <w:pPr>
        <w:pStyle w:val="Heading2"/>
      </w:pPr>
      <w:r>
        <w:t xml:space="preserve">Look UP </w:t>
      </w:r>
    </w:p>
    <w:p w:rsidR="00ED74F2" w:rsidRDefault="00ED74F2" w:rsidP="00ED74F2">
      <w:pPr>
        <w:pStyle w:val="level4"/>
      </w:pPr>
      <w:r>
        <w:t>4.3.1</w:t>
      </w:r>
      <w:r>
        <w:tab/>
        <w:t>Description and Priority</w:t>
      </w:r>
    </w:p>
    <w:p w:rsidR="00ED74F2" w:rsidRDefault="00ED74F2" w:rsidP="00ED74F2">
      <w:pPr>
        <w:pStyle w:val="level3text"/>
        <w:ind w:firstLine="0"/>
      </w:pPr>
      <w:r>
        <w:t>A neighbor information system, where basic information about nearby house is known.</w:t>
      </w:r>
      <w:r>
        <w:tab/>
      </w:r>
    </w:p>
    <w:p w:rsidR="00ED74F2" w:rsidRDefault="00ED74F2" w:rsidP="00ED74F2">
      <w:pPr>
        <w:pStyle w:val="level3text"/>
        <w:ind w:firstLine="0"/>
      </w:pPr>
    </w:p>
    <w:p w:rsidR="00ED74F2" w:rsidRDefault="00ED74F2" w:rsidP="00ED74F2">
      <w:pPr>
        <w:pStyle w:val="level3text"/>
        <w:ind w:firstLine="0"/>
      </w:pPr>
      <w:r>
        <w:t>Priority: Medium</w:t>
      </w:r>
    </w:p>
    <w:p w:rsidR="00ED74F2" w:rsidRDefault="00ED74F2" w:rsidP="00ED74F2">
      <w:pPr>
        <w:pStyle w:val="level3text"/>
        <w:ind w:firstLine="0"/>
      </w:pPr>
    </w:p>
    <w:p w:rsidR="00ED74F2" w:rsidRDefault="00ED74F2" w:rsidP="00ED74F2">
      <w:pPr>
        <w:pStyle w:val="level4"/>
      </w:pPr>
      <w:r>
        <w:t>4.3.2</w:t>
      </w:r>
      <w:r>
        <w:tab/>
        <w:t>Stimulus/Response Sequences</w:t>
      </w:r>
    </w:p>
    <w:p w:rsidR="00ED74F2" w:rsidRDefault="00ED74F2" w:rsidP="00ED74F2">
      <w:pPr>
        <w:pStyle w:val="level3text"/>
      </w:pPr>
      <w:r>
        <w:tab/>
        <w:t>There is only one phase, i.e. user phase.</w:t>
      </w:r>
    </w:p>
    <w:p w:rsidR="00ED74F2" w:rsidRDefault="00ED74F2" w:rsidP="00ED74F2">
      <w:pPr>
        <w:pStyle w:val="level3text"/>
      </w:pPr>
      <w:r>
        <w:tab/>
      </w:r>
    </w:p>
    <w:p w:rsidR="00ED74F2" w:rsidRDefault="004B2B22" w:rsidP="00ED74F2">
      <w:pPr>
        <w:pStyle w:val="level3text"/>
      </w:pPr>
      <w:r>
        <w:tab/>
        <w:t>The tenant</w:t>
      </w:r>
      <w:r w:rsidR="00ED74F2">
        <w:t xml:space="preserve"> can </w:t>
      </w:r>
      <w:r w:rsidR="00D93109">
        <w:t>check who are</w:t>
      </w:r>
      <w:r w:rsidR="00ED74F2">
        <w:t xml:space="preserve"> </w:t>
      </w:r>
      <w:r>
        <w:t>their</w:t>
      </w:r>
      <w:r w:rsidR="00ED74F2">
        <w:t xml:space="preserve"> neighbor</w:t>
      </w:r>
      <w:r>
        <w:t>s</w:t>
      </w:r>
      <w:r w:rsidR="00ED74F2">
        <w:t xml:space="preserve"> in </w:t>
      </w:r>
      <w:r>
        <w:t>the</w:t>
      </w:r>
      <w:r w:rsidR="00ED74F2">
        <w:t xml:space="preserve"> building depending</w:t>
      </w:r>
      <w:r>
        <w:t xml:space="preserve"> </w:t>
      </w:r>
      <w:r w:rsidR="00D93109">
        <w:t xml:space="preserve">on the structure of apartment and </w:t>
      </w:r>
      <w:r>
        <w:t xml:space="preserve">lso </w:t>
      </w:r>
      <w:r w:rsidR="00ED74F2">
        <w:t xml:space="preserve">the number of houses. </w:t>
      </w:r>
    </w:p>
    <w:p w:rsidR="00D93109" w:rsidRDefault="00D93109" w:rsidP="00D93109">
      <w:pPr>
        <w:pStyle w:val="level3text"/>
      </w:pPr>
      <w:r>
        <w:t xml:space="preserve">           A List of the nearby house is generated which is read only type</w:t>
      </w:r>
    </w:p>
    <w:p w:rsidR="00ED74F2" w:rsidRDefault="00ED74F2" w:rsidP="004B2B22">
      <w:pPr>
        <w:pStyle w:val="level3text"/>
      </w:pPr>
      <w:r>
        <w:tab/>
      </w:r>
    </w:p>
    <w:p w:rsidR="00ED74F2" w:rsidRDefault="00ED74F2" w:rsidP="00ED74F2">
      <w:pPr>
        <w:pStyle w:val="level3text"/>
        <w:ind w:left="0" w:firstLine="0"/>
      </w:pPr>
    </w:p>
    <w:p w:rsidR="00ED74F2" w:rsidRDefault="00ED74F2" w:rsidP="00ED74F2">
      <w:pPr>
        <w:pStyle w:val="level4"/>
      </w:pPr>
      <w:r>
        <w:t>4.3.3</w:t>
      </w:r>
      <w:r>
        <w:tab/>
        <w:t>Functional Requirements</w:t>
      </w:r>
    </w:p>
    <w:tbl>
      <w:tblPr>
        <w:tblW w:w="0" w:type="auto"/>
        <w:tblInd w:w="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3"/>
        <w:gridCol w:w="2975"/>
        <w:gridCol w:w="3006"/>
      </w:tblGrid>
      <w:tr w:rsidR="00ED74F2" w:rsidTr="00744D3D">
        <w:tc>
          <w:tcPr>
            <w:tcW w:w="3288" w:type="dxa"/>
            <w:shd w:val="clear" w:color="auto" w:fill="auto"/>
          </w:tcPr>
          <w:p w:rsidR="00ED74F2" w:rsidRDefault="00ED74F2" w:rsidP="00744D3D">
            <w:pPr>
              <w:pStyle w:val="level4"/>
              <w:ind w:left="0"/>
            </w:pPr>
            <w:r>
              <w:t>Requirement Identifiers</w:t>
            </w:r>
          </w:p>
        </w:tc>
        <w:tc>
          <w:tcPr>
            <w:tcW w:w="3288" w:type="dxa"/>
            <w:shd w:val="clear" w:color="auto" w:fill="auto"/>
          </w:tcPr>
          <w:p w:rsidR="00ED74F2" w:rsidRDefault="00ED74F2" w:rsidP="00744D3D">
            <w:pPr>
              <w:pStyle w:val="level4"/>
              <w:ind w:left="0"/>
            </w:pPr>
            <w:r>
              <w:t>Name</w:t>
            </w:r>
          </w:p>
        </w:tc>
        <w:tc>
          <w:tcPr>
            <w:tcW w:w="3288" w:type="dxa"/>
            <w:shd w:val="clear" w:color="auto" w:fill="auto"/>
          </w:tcPr>
          <w:p w:rsidR="00ED74F2" w:rsidRDefault="00ED74F2" w:rsidP="00744D3D">
            <w:pPr>
              <w:pStyle w:val="level4"/>
              <w:ind w:left="0"/>
            </w:pPr>
            <w:r>
              <w:t>Description</w:t>
            </w:r>
          </w:p>
        </w:tc>
      </w:tr>
      <w:tr w:rsidR="00ED74F2" w:rsidTr="00744D3D">
        <w:tc>
          <w:tcPr>
            <w:tcW w:w="3288" w:type="dxa"/>
            <w:shd w:val="clear" w:color="auto" w:fill="auto"/>
          </w:tcPr>
          <w:p w:rsidR="00ED74F2" w:rsidRDefault="00ED74F2" w:rsidP="00E151E9">
            <w:pPr>
              <w:pStyle w:val="level4"/>
              <w:ind w:left="0"/>
            </w:pPr>
            <w:r>
              <w:t>NL</w:t>
            </w:r>
            <w:r w:rsidR="00E151E9">
              <w:t>F</w:t>
            </w:r>
            <w:r>
              <w:t>_1</w:t>
            </w:r>
          </w:p>
        </w:tc>
        <w:tc>
          <w:tcPr>
            <w:tcW w:w="3288" w:type="dxa"/>
            <w:shd w:val="clear" w:color="auto" w:fill="auto"/>
          </w:tcPr>
          <w:p w:rsidR="00ED74F2" w:rsidRDefault="00ED74F2" w:rsidP="00744D3D">
            <w:pPr>
              <w:pStyle w:val="level4"/>
              <w:ind w:left="0"/>
            </w:pPr>
            <w:r>
              <w:t>Neighbor Lookup 1</w:t>
            </w:r>
          </w:p>
        </w:tc>
        <w:tc>
          <w:tcPr>
            <w:tcW w:w="3288" w:type="dxa"/>
            <w:shd w:val="clear" w:color="auto" w:fill="auto"/>
          </w:tcPr>
          <w:p w:rsidR="00ED74F2" w:rsidRDefault="00ED74F2" w:rsidP="00744D3D">
            <w:pPr>
              <w:pStyle w:val="level4"/>
              <w:ind w:left="0"/>
            </w:pPr>
            <w:r>
              <w:t>Check if user is logged in or not, if yes then check the phase</w:t>
            </w:r>
          </w:p>
        </w:tc>
      </w:tr>
      <w:tr w:rsidR="00ED74F2" w:rsidTr="00744D3D">
        <w:tc>
          <w:tcPr>
            <w:tcW w:w="3288" w:type="dxa"/>
            <w:shd w:val="clear" w:color="auto" w:fill="auto"/>
          </w:tcPr>
          <w:p w:rsidR="00ED74F2" w:rsidRDefault="00E151E9" w:rsidP="00744D3D">
            <w:pPr>
              <w:pStyle w:val="level4"/>
              <w:ind w:left="0"/>
            </w:pPr>
            <w:r>
              <w:t xml:space="preserve">NLF </w:t>
            </w:r>
            <w:r w:rsidR="00ED74F2">
              <w:t>_2</w:t>
            </w:r>
          </w:p>
        </w:tc>
        <w:tc>
          <w:tcPr>
            <w:tcW w:w="3288" w:type="dxa"/>
            <w:shd w:val="clear" w:color="auto" w:fill="auto"/>
          </w:tcPr>
          <w:p w:rsidR="00ED74F2" w:rsidRDefault="00ED74F2" w:rsidP="00744D3D">
            <w:pPr>
              <w:pStyle w:val="level4"/>
              <w:ind w:left="0"/>
            </w:pPr>
            <w:r>
              <w:t xml:space="preserve">Neighbor Lookup 2 </w:t>
            </w:r>
          </w:p>
        </w:tc>
        <w:tc>
          <w:tcPr>
            <w:tcW w:w="3288" w:type="dxa"/>
            <w:shd w:val="clear" w:color="auto" w:fill="auto"/>
          </w:tcPr>
          <w:p w:rsidR="00ED74F2" w:rsidRDefault="00ED74F2" w:rsidP="00744D3D">
            <w:pPr>
              <w:pStyle w:val="level4"/>
              <w:ind w:left="0"/>
            </w:pPr>
            <w:r>
              <w:t>If user phase, load the Neighbor system depending on the house number.</w:t>
            </w:r>
          </w:p>
        </w:tc>
      </w:tr>
      <w:tr w:rsidR="00ED74F2" w:rsidTr="00744D3D">
        <w:tc>
          <w:tcPr>
            <w:tcW w:w="3288" w:type="dxa"/>
            <w:shd w:val="clear" w:color="auto" w:fill="auto"/>
          </w:tcPr>
          <w:p w:rsidR="00ED74F2" w:rsidRDefault="00E151E9" w:rsidP="00744D3D">
            <w:pPr>
              <w:pStyle w:val="level4"/>
              <w:ind w:left="0"/>
            </w:pPr>
            <w:r>
              <w:t xml:space="preserve">NLF </w:t>
            </w:r>
            <w:r w:rsidR="00ED74F2">
              <w:t>_3</w:t>
            </w:r>
          </w:p>
        </w:tc>
        <w:tc>
          <w:tcPr>
            <w:tcW w:w="3288" w:type="dxa"/>
            <w:shd w:val="clear" w:color="auto" w:fill="auto"/>
          </w:tcPr>
          <w:p w:rsidR="00ED74F2" w:rsidRDefault="00ED74F2" w:rsidP="00744D3D">
            <w:pPr>
              <w:pStyle w:val="level4"/>
              <w:ind w:left="0"/>
            </w:pPr>
            <w:r>
              <w:t>Neighbor Lookup 3</w:t>
            </w:r>
          </w:p>
        </w:tc>
        <w:tc>
          <w:tcPr>
            <w:tcW w:w="3288" w:type="dxa"/>
            <w:shd w:val="clear" w:color="auto" w:fill="auto"/>
          </w:tcPr>
          <w:p w:rsidR="00ED74F2" w:rsidRDefault="00ED74F2" w:rsidP="00744D3D">
            <w:pPr>
              <w:pStyle w:val="level4"/>
              <w:ind w:left="0"/>
            </w:pPr>
            <w:r>
              <w:t>A list generator of nearby house which is only read-only.</w:t>
            </w:r>
          </w:p>
        </w:tc>
      </w:tr>
    </w:tbl>
    <w:p w:rsidR="00ED74F2" w:rsidRDefault="00ED74F2" w:rsidP="00ED74F2">
      <w:pPr>
        <w:pStyle w:val="level4"/>
      </w:pPr>
    </w:p>
    <w:p w:rsidR="00ED74F2" w:rsidRDefault="00ED74F2" w:rsidP="00ED74F2">
      <w:pPr>
        <w:pStyle w:val="requirement"/>
      </w:pPr>
      <w:r>
        <w:t>.</w:t>
      </w:r>
    </w:p>
    <w:p w:rsidR="00ED74F2" w:rsidRDefault="00ED74F2" w:rsidP="00ED74F2">
      <w:pPr>
        <w:pStyle w:val="Heading2"/>
      </w:pPr>
      <w:r>
        <w:t>Complaint System</w:t>
      </w:r>
    </w:p>
    <w:p w:rsidR="00ED74F2" w:rsidRDefault="00ED74F2" w:rsidP="00ED74F2">
      <w:pPr>
        <w:pStyle w:val="level4"/>
      </w:pPr>
      <w:r>
        <w:t>4.4.1</w:t>
      </w:r>
      <w:r>
        <w:tab/>
        <w:t>Description and Priority</w:t>
      </w:r>
    </w:p>
    <w:p w:rsidR="00ED74F2" w:rsidRDefault="00D93109" w:rsidP="00ED74F2">
      <w:pPr>
        <w:pStyle w:val="level3text"/>
        <w:ind w:firstLine="0"/>
      </w:pPr>
      <w:r>
        <w:t>This feature is a</w:t>
      </w:r>
      <w:r w:rsidR="00ED74F2">
        <w:t xml:space="preserve"> complaint booking system</w:t>
      </w:r>
      <w:r>
        <w:t xml:space="preserve"> where </w:t>
      </w:r>
      <w:r w:rsidR="00ED74F2">
        <w:t xml:space="preserve">the user (tenant) </w:t>
      </w:r>
      <w:r>
        <w:t>can</w:t>
      </w:r>
      <w:r w:rsidR="00ED74F2">
        <w:t xml:space="preserve"> book complaints such as lift breakdown, </w:t>
      </w:r>
      <w:r>
        <w:t>parking space problem</w:t>
      </w:r>
      <w:r w:rsidR="00ED74F2">
        <w:t xml:space="preserve"> </w:t>
      </w:r>
      <w:r>
        <w:t>etc.</w:t>
      </w:r>
      <w:r w:rsidR="00ED74F2">
        <w:t xml:space="preserve"> and</w:t>
      </w:r>
      <w:r>
        <w:t xml:space="preserve"> can also track the </w:t>
      </w:r>
      <w:r>
        <w:lastRenderedPageBreak/>
        <w:t>progress of the complaint. This also</w:t>
      </w:r>
      <w:r w:rsidR="00ED74F2">
        <w:t xml:space="preserve"> allows </w:t>
      </w:r>
      <w:r>
        <w:t xml:space="preserve">the </w:t>
      </w:r>
      <w:r w:rsidR="00ED74F2">
        <w:t>administrators to update the user with the pr</w:t>
      </w:r>
      <w:r>
        <w:t xml:space="preserve">ogress such as course of action hence </w:t>
      </w:r>
      <w:r w:rsidR="00ED74F2">
        <w:t>allow</w:t>
      </w:r>
      <w:r>
        <w:t>ing</w:t>
      </w:r>
      <w:r w:rsidR="00ED74F2">
        <w:t xml:space="preserve"> the user to track if the complaint has been resolved</w:t>
      </w:r>
      <w:r>
        <w:t xml:space="preserve"> or not.</w:t>
      </w:r>
    </w:p>
    <w:p w:rsidR="00ED74F2" w:rsidRDefault="00ED74F2" w:rsidP="00ED74F2">
      <w:pPr>
        <w:pStyle w:val="level3text"/>
        <w:ind w:firstLine="0"/>
      </w:pPr>
    </w:p>
    <w:p w:rsidR="00ED74F2" w:rsidRDefault="00ED74F2" w:rsidP="00ED74F2">
      <w:pPr>
        <w:pStyle w:val="level3text"/>
      </w:pPr>
      <w:r>
        <w:tab/>
        <w:t>Priority: Medium</w:t>
      </w:r>
    </w:p>
    <w:p w:rsidR="00ED74F2" w:rsidRDefault="00ED74F2" w:rsidP="00ED74F2">
      <w:pPr>
        <w:pStyle w:val="level3text"/>
        <w:ind w:firstLine="0"/>
      </w:pPr>
    </w:p>
    <w:p w:rsidR="00ED74F2" w:rsidRDefault="00ED74F2" w:rsidP="00ED74F2">
      <w:pPr>
        <w:pStyle w:val="level4"/>
      </w:pPr>
      <w:r>
        <w:t>4.4.2</w:t>
      </w:r>
      <w:r>
        <w:tab/>
        <w:t>Stimulus/Response Sequences</w:t>
      </w:r>
    </w:p>
    <w:p w:rsidR="00ED74F2" w:rsidRDefault="00ED74F2" w:rsidP="00ED74F2">
      <w:pPr>
        <w:pStyle w:val="level3text"/>
      </w:pPr>
      <w:r>
        <w:tab/>
        <w:t>There are two phases i.e. user phase and admin phase.</w:t>
      </w:r>
    </w:p>
    <w:p w:rsidR="00ED74F2" w:rsidRDefault="00ED74F2" w:rsidP="00ED74F2">
      <w:pPr>
        <w:pStyle w:val="level3text"/>
      </w:pPr>
      <w:r>
        <w:tab/>
      </w:r>
    </w:p>
    <w:p w:rsidR="00ED74F2" w:rsidRDefault="00ED74F2" w:rsidP="00ED74F2">
      <w:pPr>
        <w:pStyle w:val="level3text"/>
      </w:pPr>
      <w:r>
        <w:tab/>
        <w:t xml:space="preserve">The user phase can book a complaint and generate a </w:t>
      </w:r>
      <w:r w:rsidR="00744D3D">
        <w:t>booking ticket number w</w:t>
      </w:r>
      <w:r>
        <w:t>hich</w:t>
      </w:r>
      <w:r w:rsidR="00744D3D">
        <w:t xml:space="preserve"> is used to</w:t>
      </w:r>
      <w:r>
        <w:t xml:space="preserve"> track the complaint</w:t>
      </w:r>
      <w:r w:rsidR="00744D3D">
        <w:t xml:space="preserve"> status.</w:t>
      </w:r>
      <w:r>
        <w:t xml:space="preserve"> </w:t>
      </w:r>
    </w:p>
    <w:p w:rsidR="00ED74F2" w:rsidRDefault="00ED74F2" w:rsidP="00ED74F2">
      <w:pPr>
        <w:pStyle w:val="level3text"/>
      </w:pPr>
      <w:r>
        <w:tab/>
      </w:r>
    </w:p>
    <w:p w:rsidR="00ED74F2" w:rsidRDefault="00744D3D" w:rsidP="00ED74F2">
      <w:pPr>
        <w:pStyle w:val="level3text"/>
      </w:pPr>
      <w:r>
        <w:tab/>
        <w:t xml:space="preserve">The admin phase </w:t>
      </w:r>
      <w:r w:rsidR="00ED74F2">
        <w:t xml:space="preserve">can view the complaint by all the tenants </w:t>
      </w:r>
      <w:r>
        <w:t>and</w:t>
      </w:r>
      <w:r w:rsidR="00ED74F2">
        <w:t xml:space="preserve"> can update the ticket number so that the tenant can know that the complaint has been resolved</w:t>
      </w:r>
      <w:r w:rsidR="00AC2644">
        <w:t>.</w:t>
      </w:r>
    </w:p>
    <w:p w:rsidR="00ED74F2" w:rsidRDefault="00ED74F2" w:rsidP="00ED74F2">
      <w:pPr>
        <w:pStyle w:val="level3text"/>
        <w:ind w:left="0" w:firstLine="0"/>
      </w:pPr>
    </w:p>
    <w:p w:rsidR="00ED74F2" w:rsidRDefault="00ED74F2" w:rsidP="00ED74F2">
      <w:pPr>
        <w:pStyle w:val="level4"/>
      </w:pPr>
      <w:r>
        <w:t>4.4.3</w:t>
      </w:r>
      <w:r>
        <w:tab/>
        <w:t>Functional Requirements</w:t>
      </w:r>
    </w:p>
    <w:tbl>
      <w:tblPr>
        <w:tblW w:w="0" w:type="auto"/>
        <w:tblInd w:w="1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0"/>
        <w:gridCol w:w="2461"/>
        <w:gridCol w:w="2505"/>
      </w:tblGrid>
      <w:tr w:rsidR="00ED74F2" w:rsidTr="00744D3D">
        <w:tc>
          <w:tcPr>
            <w:tcW w:w="2550" w:type="dxa"/>
            <w:shd w:val="clear" w:color="auto" w:fill="auto"/>
          </w:tcPr>
          <w:p w:rsidR="00ED74F2" w:rsidRDefault="00ED74F2" w:rsidP="00744D3D">
            <w:pPr>
              <w:pStyle w:val="requirement"/>
              <w:ind w:left="0" w:firstLine="0"/>
            </w:pPr>
            <w:r>
              <w:t>Requirement Identifiers</w:t>
            </w:r>
          </w:p>
        </w:tc>
        <w:tc>
          <w:tcPr>
            <w:tcW w:w="2461" w:type="dxa"/>
            <w:shd w:val="clear" w:color="auto" w:fill="auto"/>
          </w:tcPr>
          <w:p w:rsidR="00ED74F2" w:rsidRDefault="00ED74F2" w:rsidP="00744D3D">
            <w:pPr>
              <w:pStyle w:val="requirement"/>
              <w:ind w:left="0" w:firstLine="0"/>
            </w:pPr>
            <w:r>
              <w:t>Name</w:t>
            </w:r>
          </w:p>
        </w:tc>
        <w:tc>
          <w:tcPr>
            <w:tcW w:w="2505" w:type="dxa"/>
            <w:shd w:val="clear" w:color="auto" w:fill="auto"/>
          </w:tcPr>
          <w:p w:rsidR="00ED74F2" w:rsidRDefault="00ED74F2" w:rsidP="00744D3D">
            <w:pPr>
              <w:pStyle w:val="requirement"/>
              <w:ind w:left="0" w:firstLine="0"/>
            </w:pPr>
            <w:r>
              <w:t>Description</w:t>
            </w:r>
          </w:p>
        </w:tc>
      </w:tr>
      <w:tr w:rsidR="00ED74F2" w:rsidTr="00744D3D">
        <w:tc>
          <w:tcPr>
            <w:tcW w:w="2550" w:type="dxa"/>
            <w:shd w:val="clear" w:color="auto" w:fill="auto"/>
          </w:tcPr>
          <w:p w:rsidR="00ED74F2" w:rsidRDefault="00ED74F2" w:rsidP="00744D3D">
            <w:pPr>
              <w:pStyle w:val="requirement"/>
              <w:ind w:left="0" w:firstLine="0"/>
            </w:pPr>
            <w:r>
              <w:t>CS_1</w:t>
            </w:r>
          </w:p>
        </w:tc>
        <w:tc>
          <w:tcPr>
            <w:tcW w:w="2461" w:type="dxa"/>
            <w:shd w:val="clear" w:color="auto" w:fill="auto"/>
          </w:tcPr>
          <w:p w:rsidR="00ED74F2" w:rsidRDefault="00ED74F2" w:rsidP="00AC2644">
            <w:pPr>
              <w:pStyle w:val="requirement"/>
              <w:ind w:left="0" w:firstLine="0"/>
            </w:pPr>
            <w:r>
              <w:t xml:space="preserve">Complaint </w:t>
            </w:r>
            <w:r w:rsidR="00AC2644">
              <w:t>Service</w:t>
            </w:r>
            <w:r>
              <w:t xml:space="preserve"> 1</w:t>
            </w:r>
          </w:p>
        </w:tc>
        <w:tc>
          <w:tcPr>
            <w:tcW w:w="2505" w:type="dxa"/>
            <w:shd w:val="clear" w:color="auto" w:fill="auto"/>
          </w:tcPr>
          <w:p w:rsidR="00ED74F2" w:rsidRDefault="00ED74F2" w:rsidP="00744D3D">
            <w:pPr>
              <w:pStyle w:val="requirement"/>
              <w:ind w:left="0" w:firstLine="0"/>
            </w:pPr>
            <w:r>
              <w:t>Check if user is logged in or not, if yes then</w:t>
            </w:r>
            <w:r w:rsidR="00C97A3A">
              <w:t xml:space="preserve"> we</w:t>
            </w:r>
            <w:r>
              <w:t xml:space="preserve"> check the phase</w:t>
            </w:r>
          </w:p>
        </w:tc>
      </w:tr>
      <w:tr w:rsidR="00ED74F2" w:rsidTr="00744D3D">
        <w:tc>
          <w:tcPr>
            <w:tcW w:w="2550" w:type="dxa"/>
            <w:shd w:val="clear" w:color="auto" w:fill="auto"/>
          </w:tcPr>
          <w:p w:rsidR="00ED74F2" w:rsidRDefault="00ED74F2" w:rsidP="00744D3D">
            <w:pPr>
              <w:pStyle w:val="requirement"/>
              <w:ind w:left="0" w:firstLine="0"/>
            </w:pPr>
            <w:r>
              <w:t>CS_2</w:t>
            </w:r>
          </w:p>
        </w:tc>
        <w:tc>
          <w:tcPr>
            <w:tcW w:w="2461" w:type="dxa"/>
            <w:shd w:val="clear" w:color="auto" w:fill="auto"/>
          </w:tcPr>
          <w:p w:rsidR="00ED74F2" w:rsidRDefault="00ED74F2" w:rsidP="00744D3D">
            <w:pPr>
              <w:pStyle w:val="requirement"/>
              <w:ind w:left="0" w:firstLine="0"/>
            </w:pPr>
            <w:r>
              <w:t xml:space="preserve">Complaint </w:t>
            </w:r>
            <w:r w:rsidR="00AC2644">
              <w:t>Service</w:t>
            </w:r>
            <w:r>
              <w:t xml:space="preserve"> 2</w:t>
            </w:r>
          </w:p>
        </w:tc>
        <w:tc>
          <w:tcPr>
            <w:tcW w:w="2505" w:type="dxa"/>
            <w:shd w:val="clear" w:color="auto" w:fill="auto"/>
          </w:tcPr>
          <w:p w:rsidR="00ED74F2" w:rsidRDefault="00ED74F2" w:rsidP="00744D3D">
            <w:pPr>
              <w:pStyle w:val="requirement"/>
              <w:ind w:left="0" w:firstLine="0"/>
            </w:pPr>
            <w:r>
              <w:t>If user phase, load the complaint booking method</w:t>
            </w:r>
          </w:p>
        </w:tc>
      </w:tr>
      <w:tr w:rsidR="00ED74F2" w:rsidTr="00744D3D">
        <w:tc>
          <w:tcPr>
            <w:tcW w:w="2550" w:type="dxa"/>
            <w:shd w:val="clear" w:color="auto" w:fill="auto"/>
          </w:tcPr>
          <w:p w:rsidR="00ED74F2" w:rsidRDefault="00ED74F2" w:rsidP="00744D3D">
            <w:pPr>
              <w:pStyle w:val="requirement"/>
              <w:ind w:left="0" w:firstLine="0"/>
            </w:pPr>
            <w:r>
              <w:t>CS_3</w:t>
            </w:r>
          </w:p>
        </w:tc>
        <w:tc>
          <w:tcPr>
            <w:tcW w:w="2461" w:type="dxa"/>
            <w:shd w:val="clear" w:color="auto" w:fill="auto"/>
          </w:tcPr>
          <w:p w:rsidR="00ED74F2" w:rsidRDefault="00ED74F2" w:rsidP="00744D3D">
            <w:pPr>
              <w:pStyle w:val="requirement"/>
              <w:ind w:left="0" w:firstLine="0"/>
            </w:pPr>
            <w:r>
              <w:t xml:space="preserve">Complaint </w:t>
            </w:r>
            <w:r w:rsidR="00AC2644">
              <w:t>Service</w:t>
            </w:r>
            <w:r>
              <w:t xml:space="preserve"> 3</w:t>
            </w:r>
          </w:p>
        </w:tc>
        <w:tc>
          <w:tcPr>
            <w:tcW w:w="2505" w:type="dxa"/>
            <w:shd w:val="clear" w:color="auto" w:fill="auto"/>
          </w:tcPr>
          <w:p w:rsidR="00ED74F2" w:rsidRDefault="00ED74F2" w:rsidP="00744D3D">
            <w:pPr>
              <w:pStyle w:val="requirement"/>
              <w:ind w:left="0" w:firstLine="0"/>
            </w:pPr>
            <w:r>
              <w:t>Check the input data from the user such as complaint type and complaint description.</w:t>
            </w:r>
          </w:p>
        </w:tc>
      </w:tr>
      <w:tr w:rsidR="00ED74F2" w:rsidTr="00744D3D">
        <w:tc>
          <w:tcPr>
            <w:tcW w:w="2550" w:type="dxa"/>
            <w:shd w:val="clear" w:color="auto" w:fill="auto"/>
          </w:tcPr>
          <w:p w:rsidR="00ED74F2" w:rsidRDefault="00ED74F2" w:rsidP="00744D3D">
            <w:pPr>
              <w:pStyle w:val="requirement"/>
              <w:ind w:left="0" w:firstLine="0"/>
            </w:pPr>
            <w:r>
              <w:t>CS_4</w:t>
            </w:r>
          </w:p>
        </w:tc>
        <w:tc>
          <w:tcPr>
            <w:tcW w:w="2461" w:type="dxa"/>
            <w:shd w:val="clear" w:color="auto" w:fill="auto"/>
          </w:tcPr>
          <w:p w:rsidR="00ED74F2" w:rsidRDefault="00ED74F2" w:rsidP="00744D3D">
            <w:pPr>
              <w:pStyle w:val="requirement"/>
              <w:ind w:left="0" w:firstLine="0"/>
            </w:pPr>
            <w:r>
              <w:t xml:space="preserve">Complaint </w:t>
            </w:r>
            <w:r w:rsidR="00AC2644">
              <w:t>Service</w:t>
            </w:r>
            <w:r>
              <w:t xml:space="preserve"> 4</w:t>
            </w:r>
          </w:p>
        </w:tc>
        <w:tc>
          <w:tcPr>
            <w:tcW w:w="2505" w:type="dxa"/>
            <w:shd w:val="clear" w:color="auto" w:fill="auto"/>
          </w:tcPr>
          <w:p w:rsidR="00ED74F2" w:rsidRDefault="00ED74F2" w:rsidP="00744D3D">
            <w:pPr>
              <w:pStyle w:val="requirement"/>
              <w:ind w:left="0" w:firstLine="0"/>
            </w:pPr>
            <w:r>
              <w:t>If admin phase, load the complaint status method</w:t>
            </w:r>
          </w:p>
        </w:tc>
      </w:tr>
      <w:tr w:rsidR="00ED74F2" w:rsidTr="00744D3D">
        <w:tc>
          <w:tcPr>
            <w:tcW w:w="2550" w:type="dxa"/>
            <w:shd w:val="clear" w:color="auto" w:fill="auto"/>
          </w:tcPr>
          <w:p w:rsidR="00ED74F2" w:rsidRDefault="00ED74F2" w:rsidP="00744D3D">
            <w:pPr>
              <w:pStyle w:val="requirement"/>
              <w:ind w:left="0" w:firstLine="0"/>
            </w:pPr>
            <w:r>
              <w:t>CS_5</w:t>
            </w:r>
          </w:p>
        </w:tc>
        <w:tc>
          <w:tcPr>
            <w:tcW w:w="2461" w:type="dxa"/>
            <w:shd w:val="clear" w:color="auto" w:fill="auto"/>
          </w:tcPr>
          <w:p w:rsidR="00ED74F2" w:rsidRDefault="00ED74F2" w:rsidP="00744D3D">
            <w:pPr>
              <w:pStyle w:val="requirement"/>
              <w:ind w:left="0" w:firstLine="0"/>
            </w:pPr>
            <w:r>
              <w:t xml:space="preserve">Complaint </w:t>
            </w:r>
            <w:r w:rsidR="00AC2644">
              <w:t>Service</w:t>
            </w:r>
            <w:r>
              <w:t xml:space="preserve"> 5</w:t>
            </w:r>
          </w:p>
        </w:tc>
        <w:tc>
          <w:tcPr>
            <w:tcW w:w="2505" w:type="dxa"/>
            <w:shd w:val="clear" w:color="auto" w:fill="auto"/>
          </w:tcPr>
          <w:p w:rsidR="00ED74F2" w:rsidRDefault="00ED74F2" w:rsidP="00744D3D">
            <w:pPr>
              <w:pStyle w:val="requirement"/>
              <w:ind w:left="0" w:firstLine="0"/>
            </w:pPr>
            <w:r>
              <w:t xml:space="preserve">Check the list of </w:t>
            </w:r>
            <w:r w:rsidR="00C97A3A">
              <w:t xml:space="preserve">booking </w:t>
            </w:r>
            <w:r>
              <w:t>tickets generated for the moment and allot necessary employee for the requested tickets</w:t>
            </w:r>
          </w:p>
        </w:tc>
      </w:tr>
      <w:tr w:rsidR="00ED74F2" w:rsidTr="00744D3D">
        <w:tc>
          <w:tcPr>
            <w:tcW w:w="2550" w:type="dxa"/>
            <w:shd w:val="clear" w:color="auto" w:fill="auto"/>
          </w:tcPr>
          <w:p w:rsidR="00ED74F2" w:rsidRDefault="00ED74F2" w:rsidP="00744D3D">
            <w:pPr>
              <w:pStyle w:val="requirement"/>
              <w:ind w:left="0" w:firstLine="0"/>
            </w:pPr>
            <w:r>
              <w:t>CS_6</w:t>
            </w:r>
          </w:p>
        </w:tc>
        <w:tc>
          <w:tcPr>
            <w:tcW w:w="2461" w:type="dxa"/>
            <w:shd w:val="clear" w:color="auto" w:fill="auto"/>
          </w:tcPr>
          <w:p w:rsidR="00ED74F2" w:rsidRDefault="00ED74F2" w:rsidP="00744D3D">
            <w:pPr>
              <w:pStyle w:val="requirement"/>
              <w:ind w:left="0" w:firstLine="0"/>
            </w:pPr>
            <w:r>
              <w:t xml:space="preserve">Complaint </w:t>
            </w:r>
            <w:r w:rsidR="00AC2644">
              <w:t>Service</w:t>
            </w:r>
            <w:r>
              <w:t xml:space="preserve"> 6</w:t>
            </w:r>
          </w:p>
        </w:tc>
        <w:tc>
          <w:tcPr>
            <w:tcW w:w="2505" w:type="dxa"/>
            <w:shd w:val="clear" w:color="auto" w:fill="auto"/>
          </w:tcPr>
          <w:p w:rsidR="00ED74F2" w:rsidRDefault="00ED74F2" w:rsidP="00744D3D">
            <w:pPr>
              <w:pStyle w:val="requirement"/>
              <w:ind w:left="0" w:firstLine="0"/>
            </w:pPr>
            <w:r>
              <w:t>Update the ticket number so that the user can track their complaint request</w:t>
            </w:r>
          </w:p>
        </w:tc>
      </w:tr>
    </w:tbl>
    <w:p w:rsidR="00ED74F2" w:rsidRDefault="00ED74F2" w:rsidP="00ED74F2">
      <w:pPr>
        <w:pStyle w:val="requirement"/>
        <w:ind w:left="0" w:firstLine="0"/>
      </w:pPr>
    </w:p>
    <w:p w:rsidR="00ED74F2" w:rsidRDefault="00ED74F2" w:rsidP="00ED74F2">
      <w:pPr>
        <w:pStyle w:val="requirement"/>
      </w:pPr>
    </w:p>
    <w:p w:rsidR="00ED74F2" w:rsidRDefault="00ED74F2" w:rsidP="00ED74F2">
      <w:pPr>
        <w:pStyle w:val="Heading2"/>
      </w:pPr>
      <w:r>
        <w:t>Service Booking</w:t>
      </w:r>
    </w:p>
    <w:p w:rsidR="00ED74F2" w:rsidRDefault="00ED74F2" w:rsidP="00ED74F2">
      <w:pPr>
        <w:pStyle w:val="level4"/>
      </w:pPr>
      <w:r>
        <w:t>4.5.1</w:t>
      </w:r>
      <w:r>
        <w:tab/>
        <w:t>Description and Priority</w:t>
      </w:r>
    </w:p>
    <w:p w:rsidR="00ED74F2" w:rsidRDefault="00ED74F2" w:rsidP="00ED74F2">
      <w:pPr>
        <w:pStyle w:val="level3text"/>
        <w:ind w:firstLine="0"/>
      </w:pPr>
      <w:r>
        <w:t xml:space="preserve">A </w:t>
      </w:r>
      <w:r w:rsidR="00D945EA">
        <w:t>system that helps in booking a service.</w:t>
      </w:r>
      <w:r>
        <w:t xml:space="preserve"> This feature allows the user (tenant) to book services such as plumber, carpenter, housemaid etc. and the tracking system allows administrators to update the user with the progress</w:t>
      </w:r>
      <w:r w:rsidR="00D945EA">
        <w:t xml:space="preserve"> of the work.</w:t>
      </w:r>
    </w:p>
    <w:p w:rsidR="00D945EA" w:rsidRDefault="00D945EA" w:rsidP="00ED74F2">
      <w:pPr>
        <w:pStyle w:val="level3text"/>
        <w:ind w:firstLine="0"/>
      </w:pPr>
    </w:p>
    <w:p w:rsidR="00ED74F2" w:rsidRDefault="00ED74F2" w:rsidP="00ED74F2">
      <w:pPr>
        <w:pStyle w:val="level3text"/>
      </w:pPr>
      <w:r>
        <w:tab/>
        <w:t>Priority: High</w:t>
      </w:r>
    </w:p>
    <w:p w:rsidR="00ED74F2" w:rsidRDefault="00ED74F2" w:rsidP="00ED74F2">
      <w:pPr>
        <w:pStyle w:val="level3text"/>
        <w:ind w:firstLine="0"/>
      </w:pPr>
    </w:p>
    <w:p w:rsidR="00ED74F2" w:rsidRDefault="00ED74F2" w:rsidP="00ED74F2">
      <w:pPr>
        <w:pStyle w:val="level4"/>
      </w:pPr>
      <w:r>
        <w:lastRenderedPageBreak/>
        <w:t>4.5.2</w:t>
      </w:r>
      <w:r>
        <w:tab/>
        <w:t>Stimulus/Response Sequences</w:t>
      </w:r>
    </w:p>
    <w:p w:rsidR="00ED74F2" w:rsidRDefault="00ED74F2" w:rsidP="00ED74F2">
      <w:pPr>
        <w:pStyle w:val="level3text"/>
      </w:pPr>
      <w:r>
        <w:tab/>
        <w:t>There are two phases i.e. user phase and admin phase.</w:t>
      </w:r>
    </w:p>
    <w:p w:rsidR="00ED74F2" w:rsidRDefault="00ED74F2" w:rsidP="00ED74F2">
      <w:pPr>
        <w:pStyle w:val="level3text"/>
      </w:pPr>
      <w:r>
        <w:tab/>
      </w:r>
    </w:p>
    <w:p w:rsidR="00ED74F2" w:rsidRDefault="00ED74F2" w:rsidP="00E47EB9">
      <w:pPr>
        <w:pStyle w:val="level3text"/>
      </w:pPr>
      <w:r>
        <w:tab/>
        <w:t>The user</w:t>
      </w:r>
      <w:r w:rsidR="00E47EB9">
        <w:t xml:space="preserve"> (</w:t>
      </w:r>
      <w:r>
        <w:t>tenant</w:t>
      </w:r>
      <w:r w:rsidR="00E47EB9">
        <w:t>)</w:t>
      </w:r>
      <w:r>
        <w:t xml:space="preserve"> can book a service and generate a </w:t>
      </w:r>
      <w:r w:rsidR="00E47EB9">
        <w:t xml:space="preserve">service booking </w:t>
      </w:r>
      <w:r>
        <w:t xml:space="preserve">ticket number, which can be used to track the booked service. </w:t>
      </w:r>
      <w:r w:rsidR="00E47EB9">
        <w:t>This service can also be cancelled.</w:t>
      </w:r>
    </w:p>
    <w:p w:rsidR="00E47EB9" w:rsidRDefault="00E47EB9" w:rsidP="00E47EB9">
      <w:pPr>
        <w:pStyle w:val="level3text"/>
      </w:pPr>
    </w:p>
    <w:p w:rsidR="00ED74F2" w:rsidRDefault="00ED74F2" w:rsidP="00ED74F2">
      <w:pPr>
        <w:pStyle w:val="level3text"/>
      </w:pPr>
      <w:r>
        <w:tab/>
        <w:t xml:space="preserve">The administrator can view the booked service by the tenants and allot the right person for the service. The administrator can update the </w:t>
      </w:r>
      <w:r w:rsidR="00E47EB9">
        <w:t>booking service</w:t>
      </w:r>
      <w:r>
        <w:t xml:space="preserve"> number so that the tenant can know what </w:t>
      </w:r>
      <w:r w:rsidR="00900B89">
        <w:t>the progress of the work etc. is</w:t>
      </w:r>
      <w:r w:rsidR="00E47EB9">
        <w:t>.</w:t>
      </w:r>
    </w:p>
    <w:p w:rsidR="00ED74F2" w:rsidRDefault="00ED74F2" w:rsidP="00ED74F2">
      <w:pPr>
        <w:pStyle w:val="level3text"/>
      </w:pPr>
    </w:p>
    <w:p w:rsidR="00ED74F2" w:rsidRDefault="00ED74F2" w:rsidP="00ED74F2">
      <w:pPr>
        <w:pStyle w:val="level3text"/>
        <w:ind w:left="0" w:firstLine="0"/>
      </w:pPr>
    </w:p>
    <w:p w:rsidR="00ED74F2" w:rsidRDefault="00ED74F2" w:rsidP="00ED74F2">
      <w:pPr>
        <w:pStyle w:val="level4"/>
      </w:pPr>
      <w:r>
        <w:t>4.5.3</w:t>
      </w:r>
      <w:r>
        <w:tab/>
        <w:t>Functional Requirements</w:t>
      </w:r>
    </w:p>
    <w:tbl>
      <w:tblPr>
        <w:tblW w:w="0" w:type="auto"/>
        <w:tblInd w:w="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1"/>
        <w:gridCol w:w="2979"/>
        <w:gridCol w:w="3004"/>
      </w:tblGrid>
      <w:tr w:rsidR="00ED74F2" w:rsidTr="00744D3D">
        <w:tc>
          <w:tcPr>
            <w:tcW w:w="3288" w:type="dxa"/>
            <w:shd w:val="clear" w:color="auto" w:fill="auto"/>
          </w:tcPr>
          <w:p w:rsidR="00ED74F2" w:rsidRDefault="00ED74F2" w:rsidP="00744D3D">
            <w:pPr>
              <w:pStyle w:val="level4"/>
              <w:ind w:left="0"/>
            </w:pPr>
            <w:r>
              <w:t>Requirement ID</w:t>
            </w:r>
          </w:p>
        </w:tc>
        <w:tc>
          <w:tcPr>
            <w:tcW w:w="3288" w:type="dxa"/>
            <w:shd w:val="clear" w:color="auto" w:fill="auto"/>
          </w:tcPr>
          <w:p w:rsidR="00ED74F2" w:rsidRDefault="00ED74F2" w:rsidP="00744D3D">
            <w:pPr>
              <w:pStyle w:val="level4"/>
              <w:ind w:left="0"/>
            </w:pPr>
            <w:r>
              <w:t>Name</w:t>
            </w:r>
          </w:p>
        </w:tc>
        <w:tc>
          <w:tcPr>
            <w:tcW w:w="3288" w:type="dxa"/>
            <w:shd w:val="clear" w:color="auto" w:fill="auto"/>
          </w:tcPr>
          <w:p w:rsidR="00ED74F2" w:rsidRDefault="00ED74F2" w:rsidP="00744D3D">
            <w:pPr>
              <w:pStyle w:val="level4"/>
              <w:ind w:left="0"/>
            </w:pPr>
            <w:r>
              <w:t>Description</w:t>
            </w:r>
          </w:p>
        </w:tc>
      </w:tr>
      <w:tr w:rsidR="00ED74F2" w:rsidTr="00744D3D">
        <w:tc>
          <w:tcPr>
            <w:tcW w:w="3288" w:type="dxa"/>
            <w:shd w:val="clear" w:color="auto" w:fill="auto"/>
          </w:tcPr>
          <w:p w:rsidR="00ED74F2" w:rsidRDefault="00ED74F2" w:rsidP="00744D3D">
            <w:pPr>
              <w:pStyle w:val="level4"/>
              <w:ind w:left="0"/>
            </w:pPr>
            <w:r>
              <w:t>SS_1</w:t>
            </w:r>
          </w:p>
        </w:tc>
        <w:tc>
          <w:tcPr>
            <w:tcW w:w="3288" w:type="dxa"/>
            <w:shd w:val="clear" w:color="auto" w:fill="auto"/>
          </w:tcPr>
          <w:p w:rsidR="00ED74F2" w:rsidRDefault="00ED74F2" w:rsidP="00744D3D">
            <w:pPr>
              <w:pStyle w:val="level4"/>
              <w:ind w:left="0"/>
            </w:pPr>
            <w:r>
              <w:t>Service System_1</w:t>
            </w:r>
          </w:p>
        </w:tc>
        <w:tc>
          <w:tcPr>
            <w:tcW w:w="3288" w:type="dxa"/>
            <w:shd w:val="clear" w:color="auto" w:fill="auto"/>
          </w:tcPr>
          <w:p w:rsidR="00ED74F2" w:rsidRDefault="00900B89" w:rsidP="00900B89">
            <w:pPr>
              <w:pStyle w:val="level4"/>
              <w:ind w:left="0"/>
            </w:pPr>
            <w:r>
              <w:t>First we c</w:t>
            </w:r>
            <w:r w:rsidR="00ED74F2">
              <w:t xml:space="preserve">heck if user is logged in or not, if yes then </w:t>
            </w:r>
            <w:r>
              <w:t xml:space="preserve">we </w:t>
            </w:r>
            <w:r w:rsidR="00ED74F2">
              <w:t>check the phase</w:t>
            </w:r>
          </w:p>
        </w:tc>
      </w:tr>
      <w:tr w:rsidR="00ED74F2" w:rsidTr="00744D3D">
        <w:tc>
          <w:tcPr>
            <w:tcW w:w="3288" w:type="dxa"/>
            <w:shd w:val="clear" w:color="auto" w:fill="auto"/>
          </w:tcPr>
          <w:p w:rsidR="00ED74F2" w:rsidRDefault="00ED74F2" w:rsidP="00744D3D">
            <w:pPr>
              <w:pStyle w:val="level4"/>
              <w:ind w:left="0"/>
            </w:pPr>
            <w:r>
              <w:t>SS_2</w:t>
            </w:r>
          </w:p>
        </w:tc>
        <w:tc>
          <w:tcPr>
            <w:tcW w:w="3288" w:type="dxa"/>
            <w:shd w:val="clear" w:color="auto" w:fill="auto"/>
          </w:tcPr>
          <w:p w:rsidR="00ED74F2" w:rsidRDefault="00ED74F2" w:rsidP="00744D3D">
            <w:pPr>
              <w:pStyle w:val="level4"/>
              <w:ind w:left="0"/>
            </w:pPr>
            <w:r>
              <w:t>Service System_2</w:t>
            </w:r>
          </w:p>
        </w:tc>
        <w:tc>
          <w:tcPr>
            <w:tcW w:w="3288" w:type="dxa"/>
            <w:shd w:val="clear" w:color="auto" w:fill="auto"/>
          </w:tcPr>
          <w:p w:rsidR="00ED74F2" w:rsidRDefault="00ED74F2" w:rsidP="00744D3D">
            <w:pPr>
              <w:pStyle w:val="level4"/>
              <w:ind w:left="0"/>
            </w:pPr>
            <w:r>
              <w:t>If user phase, load the service booking method</w:t>
            </w:r>
          </w:p>
        </w:tc>
      </w:tr>
      <w:tr w:rsidR="00ED74F2" w:rsidTr="00744D3D">
        <w:tc>
          <w:tcPr>
            <w:tcW w:w="3288" w:type="dxa"/>
            <w:shd w:val="clear" w:color="auto" w:fill="auto"/>
          </w:tcPr>
          <w:p w:rsidR="00ED74F2" w:rsidRDefault="00ED74F2" w:rsidP="00744D3D">
            <w:pPr>
              <w:pStyle w:val="level4"/>
              <w:ind w:left="0"/>
            </w:pPr>
            <w:r>
              <w:t>SS_3</w:t>
            </w:r>
          </w:p>
        </w:tc>
        <w:tc>
          <w:tcPr>
            <w:tcW w:w="3288" w:type="dxa"/>
            <w:shd w:val="clear" w:color="auto" w:fill="auto"/>
          </w:tcPr>
          <w:p w:rsidR="00ED74F2" w:rsidRDefault="00ED74F2" w:rsidP="00744D3D">
            <w:pPr>
              <w:pStyle w:val="level4"/>
              <w:ind w:left="0"/>
            </w:pPr>
            <w:r>
              <w:t>Service System_3</w:t>
            </w:r>
          </w:p>
        </w:tc>
        <w:tc>
          <w:tcPr>
            <w:tcW w:w="3288" w:type="dxa"/>
            <w:shd w:val="clear" w:color="auto" w:fill="auto"/>
          </w:tcPr>
          <w:p w:rsidR="00ED74F2" w:rsidRDefault="00ED74F2" w:rsidP="00744D3D">
            <w:pPr>
              <w:pStyle w:val="level4"/>
              <w:ind w:left="0"/>
            </w:pPr>
            <w:r>
              <w:t>Check the input data from the user such as service type, work description and estimated amount of work and availability time.</w:t>
            </w:r>
          </w:p>
        </w:tc>
      </w:tr>
      <w:tr w:rsidR="00ED74F2" w:rsidTr="00744D3D">
        <w:tc>
          <w:tcPr>
            <w:tcW w:w="3288" w:type="dxa"/>
            <w:shd w:val="clear" w:color="auto" w:fill="auto"/>
          </w:tcPr>
          <w:p w:rsidR="00ED74F2" w:rsidRDefault="00ED74F2" w:rsidP="00744D3D">
            <w:pPr>
              <w:pStyle w:val="level4"/>
              <w:ind w:left="0"/>
            </w:pPr>
            <w:r>
              <w:t>SS_4</w:t>
            </w:r>
          </w:p>
        </w:tc>
        <w:tc>
          <w:tcPr>
            <w:tcW w:w="3288" w:type="dxa"/>
            <w:shd w:val="clear" w:color="auto" w:fill="auto"/>
          </w:tcPr>
          <w:p w:rsidR="00ED74F2" w:rsidRDefault="00ED74F2" w:rsidP="00744D3D">
            <w:pPr>
              <w:pStyle w:val="level4"/>
              <w:ind w:left="0"/>
            </w:pPr>
            <w:r>
              <w:t>Service System_4</w:t>
            </w:r>
          </w:p>
        </w:tc>
        <w:tc>
          <w:tcPr>
            <w:tcW w:w="3288" w:type="dxa"/>
            <w:shd w:val="clear" w:color="auto" w:fill="auto"/>
          </w:tcPr>
          <w:p w:rsidR="00ED74F2" w:rsidRDefault="00ED74F2" w:rsidP="00744D3D">
            <w:pPr>
              <w:pStyle w:val="level4"/>
              <w:ind w:left="0"/>
            </w:pPr>
            <w:r>
              <w:t>If admin phase, load the service tracking method</w:t>
            </w:r>
          </w:p>
        </w:tc>
      </w:tr>
      <w:tr w:rsidR="00ED74F2" w:rsidTr="00744D3D">
        <w:tc>
          <w:tcPr>
            <w:tcW w:w="3288" w:type="dxa"/>
            <w:shd w:val="clear" w:color="auto" w:fill="auto"/>
          </w:tcPr>
          <w:p w:rsidR="00ED74F2" w:rsidRDefault="00ED74F2" w:rsidP="00744D3D">
            <w:pPr>
              <w:pStyle w:val="level4"/>
              <w:ind w:left="0"/>
            </w:pPr>
            <w:r>
              <w:t>SS_5</w:t>
            </w:r>
          </w:p>
        </w:tc>
        <w:tc>
          <w:tcPr>
            <w:tcW w:w="3288" w:type="dxa"/>
            <w:shd w:val="clear" w:color="auto" w:fill="auto"/>
          </w:tcPr>
          <w:p w:rsidR="00ED74F2" w:rsidRDefault="00ED74F2" w:rsidP="00744D3D">
            <w:pPr>
              <w:pStyle w:val="level4"/>
              <w:ind w:left="0"/>
            </w:pPr>
            <w:r>
              <w:t>Service System_5</w:t>
            </w:r>
          </w:p>
        </w:tc>
        <w:tc>
          <w:tcPr>
            <w:tcW w:w="3288" w:type="dxa"/>
            <w:shd w:val="clear" w:color="auto" w:fill="auto"/>
          </w:tcPr>
          <w:p w:rsidR="00ED74F2" w:rsidRDefault="00ED74F2" w:rsidP="004B067B">
            <w:pPr>
              <w:pStyle w:val="level4"/>
              <w:ind w:left="0"/>
            </w:pPr>
            <w:r>
              <w:t>Check the list of</w:t>
            </w:r>
            <w:r w:rsidR="004B067B">
              <w:t xml:space="preserve"> service booking </w:t>
            </w:r>
            <w:r>
              <w:t xml:space="preserve">tickets generated and allot necessary employee </w:t>
            </w:r>
            <w:r w:rsidR="004B067B">
              <w:t>for the work.</w:t>
            </w:r>
          </w:p>
        </w:tc>
      </w:tr>
      <w:tr w:rsidR="00ED74F2" w:rsidTr="00744D3D">
        <w:tc>
          <w:tcPr>
            <w:tcW w:w="3288" w:type="dxa"/>
            <w:shd w:val="clear" w:color="auto" w:fill="auto"/>
          </w:tcPr>
          <w:p w:rsidR="00ED74F2" w:rsidRDefault="00ED74F2" w:rsidP="00744D3D">
            <w:pPr>
              <w:pStyle w:val="level4"/>
              <w:ind w:left="0"/>
            </w:pPr>
            <w:r>
              <w:t>SS_6</w:t>
            </w:r>
          </w:p>
        </w:tc>
        <w:tc>
          <w:tcPr>
            <w:tcW w:w="3288" w:type="dxa"/>
            <w:shd w:val="clear" w:color="auto" w:fill="auto"/>
          </w:tcPr>
          <w:p w:rsidR="00ED74F2" w:rsidRDefault="00ED74F2" w:rsidP="00744D3D">
            <w:pPr>
              <w:pStyle w:val="level4"/>
              <w:ind w:left="0"/>
            </w:pPr>
            <w:r>
              <w:t>Service System_6</w:t>
            </w:r>
          </w:p>
        </w:tc>
        <w:tc>
          <w:tcPr>
            <w:tcW w:w="3288" w:type="dxa"/>
            <w:shd w:val="clear" w:color="auto" w:fill="auto"/>
          </w:tcPr>
          <w:p w:rsidR="00ED74F2" w:rsidRDefault="00ED74F2" w:rsidP="00744D3D">
            <w:pPr>
              <w:pStyle w:val="level4"/>
              <w:ind w:left="0"/>
            </w:pPr>
            <w:r>
              <w:t>Update the</w:t>
            </w:r>
            <w:r w:rsidR="001D5A9F">
              <w:t xml:space="preserve"> service booking</w:t>
            </w:r>
            <w:r>
              <w:t xml:space="preserve"> ticket number so that the user can track their service request.</w:t>
            </w:r>
          </w:p>
        </w:tc>
      </w:tr>
    </w:tbl>
    <w:p w:rsidR="00ED74F2" w:rsidRDefault="00ED74F2" w:rsidP="00ED74F2">
      <w:pPr>
        <w:pStyle w:val="requirement"/>
      </w:pPr>
    </w:p>
    <w:p w:rsidR="00ED74F2" w:rsidRDefault="00ED74F2" w:rsidP="00ED74F2">
      <w:pPr>
        <w:pStyle w:val="Heading2"/>
      </w:pPr>
      <w:r>
        <w:t xml:space="preserve">Visitor system </w:t>
      </w:r>
    </w:p>
    <w:p w:rsidR="00ED74F2" w:rsidRDefault="00ED74F2" w:rsidP="00ED74F2">
      <w:pPr>
        <w:pStyle w:val="level4"/>
      </w:pPr>
      <w:r>
        <w:t>4.6.1</w:t>
      </w:r>
      <w:r>
        <w:tab/>
        <w:t>Description and Priority</w:t>
      </w:r>
    </w:p>
    <w:p w:rsidR="00ED74F2" w:rsidRDefault="00ED74F2" w:rsidP="00522688">
      <w:pPr>
        <w:pStyle w:val="level3text"/>
        <w:ind w:firstLine="0"/>
      </w:pPr>
      <w:r>
        <w:t xml:space="preserve">A </w:t>
      </w:r>
      <w:r w:rsidR="00522688">
        <w:t xml:space="preserve">feature that updates about any arrival of visitor to the security </w:t>
      </w:r>
      <w:r w:rsidR="00B60450">
        <w:t>officials for</w:t>
      </w:r>
      <w:r w:rsidR="00522688">
        <w:t xml:space="preserve"> better security </w:t>
      </w:r>
      <w:r>
        <w:t>of the a</w:t>
      </w:r>
      <w:r w:rsidR="00522688">
        <w:t>partment tenants.</w:t>
      </w:r>
    </w:p>
    <w:p w:rsidR="00ED74F2" w:rsidRDefault="00ED74F2" w:rsidP="00522688">
      <w:pPr>
        <w:pStyle w:val="level3text"/>
        <w:ind w:firstLine="0"/>
        <w:jc w:val="center"/>
      </w:pPr>
    </w:p>
    <w:p w:rsidR="00ED74F2" w:rsidRDefault="00ED74F2" w:rsidP="00ED74F2">
      <w:pPr>
        <w:pStyle w:val="level3text"/>
        <w:ind w:firstLine="0"/>
      </w:pPr>
      <w:r>
        <w:t>Priority: Low</w:t>
      </w:r>
    </w:p>
    <w:p w:rsidR="00ED74F2" w:rsidRDefault="00ED74F2" w:rsidP="00ED74F2">
      <w:pPr>
        <w:pStyle w:val="level4"/>
      </w:pPr>
      <w:r>
        <w:t>4.6.2</w:t>
      </w:r>
      <w:r>
        <w:tab/>
        <w:t>Stimulus/Response Sequences</w:t>
      </w:r>
    </w:p>
    <w:p w:rsidR="00ED74F2" w:rsidRDefault="00ED74F2" w:rsidP="00ED74F2">
      <w:pPr>
        <w:pStyle w:val="level3text"/>
        <w:ind w:firstLine="0"/>
      </w:pPr>
      <w:r>
        <w:t>There are two phases of this feature, one is the user phase.</w:t>
      </w:r>
    </w:p>
    <w:p w:rsidR="00ED74F2" w:rsidRDefault="00ED74F2" w:rsidP="00ED74F2">
      <w:pPr>
        <w:pStyle w:val="level3text"/>
        <w:ind w:firstLine="0"/>
      </w:pPr>
    </w:p>
    <w:p w:rsidR="00ED74F2" w:rsidRDefault="00ED74F2" w:rsidP="00ED74F2">
      <w:pPr>
        <w:pStyle w:val="level3text"/>
        <w:ind w:firstLine="0"/>
      </w:pPr>
      <w:r>
        <w:t>The user phase (tenant) when is l</w:t>
      </w:r>
      <w:r w:rsidR="000F35E1">
        <w:t xml:space="preserve">ogged in to the website, a visitor menu will be displayed to them having all the information regarding </w:t>
      </w:r>
      <w:r w:rsidR="00803647">
        <w:t>the details</w:t>
      </w:r>
      <w:r>
        <w:t xml:space="preserve"> of visitors including their expected time of arrival</w:t>
      </w:r>
      <w:r w:rsidR="000F35E1">
        <w:t xml:space="preserve"> etc.</w:t>
      </w:r>
    </w:p>
    <w:p w:rsidR="00ED74F2" w:rsidRDefault="00ED74F2" w:rsidP="00ED74F2">
      <w:pPr>
        <w:pStyle w:val="level3text"/>
        <w:ind w:firstLine="0"/>
      </w:pPr>
    </w:p>
    <w:p w:rsidR="00ED74F2" w:rsidRDefault="00ED74F2" w:rsidP="00ED74F2">
      <w:pPr>
        <w:pStyle w:val="level3text"/>
        <w:ind w:firstLine="0"/>
      </w:pPr>
    </w:p>
    <w:p w:rsidR="00ED74F2" w:rsidRDefault="00ED74F2" w:rsidP="00ED74F2">
      <w:pPr>
        <w:pStyle w:val="level4"/>
      </w:pPr>
      <w:r>
        <w:t>4.6.3</w:t>
      </w:r>
      <w:r>
        <w:tab/>
        <w:t>Functional Requirements</w:t>
      </w:r>
    </w:p>
    <w:tbl>
      <w:tblPr>
        <w:tblW w:w="0" w:type="auto"/>
        <w:tblInd w:w="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2"/>
        <w:gridCol w:w="2958"/>
        <w:gridCol w:w="3014"/>
      </w:tblGrid>
      <w:tr w:rsidR="00ED74F2" w:rsidTr="00744D3D">
        <w:tc>
          <w:tcPr>
            <w:tcW w:w="3288" w:type="dxa"/>
            <w:shd w:val="clear" w:color="auto" w:fill="auto"/>
          </w:tcPr>
          <w:p w:rsidR="00ED74F2" w:rsidRDefault="00ED74F2" w:rsidP="00744D3D">
            <w:pPr>
              <w:pStyle w:val="level4"/>
              <w:ind w:left="0"/>
            </w:pPr>
            <w:r>
              <w:t>Requirement ID</w:t>
            </w:r>
          </w:p>
        </w:tc>
        <w:tc>
          <w:tcPr>
            <w:tcW w:w="3288" w:type="dxa"/>
            <w:shd w:val="clear" w:color="auto" w:fill="auto"/>
          </w:tcPr>
          <w:p w:rsidR="00ED74F2" w:rsidRDefault="00ED74F2" w:rsidP="00744D3D">
            <w:pPr>
              <w:pStyle w:val="level4"/>
              <w:ind w:left="0"/>
            </w:pPr>
            <w:r>
              <w:t>Name</w:t>
            </w:r>
          </w:p>
        </w:tc>
        <w:tc>
          <w:tcPr>
            <w:tcW w:w="3288" w:type="dxa"/>
            <w:shd w:val="clear" w:color="auto" w:fill="auto"/>
          </w:tcPr>
          <w:p w:rsidR="00ED74F2" w:rsidRDefault="00ED74F2" w:rsidP="00744D3D">
            <w:pPr>
              <w:pStyle w:val="level4"/>
              <w:ind w:left="0"/>
            </w:pPr>
            <w:r>
              <w:t>Description</w:t>
            </w:r>
          </w:p>
        </w:tc>
      </w:tr>
      <w:tr w:rsidR="00ED74F2" w:rsidTr="00744D3D">
        <w:tc>
          <w:tcPr>
            <w:tcW w:w="3288" w:type="dxa"/>
            <w:shd w:val="clear" w:color="auto" w:fill="auto"/>
          </w:tcPr>
          <w:p w:rsidR="00ED74F2" w:rsidRDefault="00ED74F2" w:rsidP="000F35E1">
            <w:pPr>
              <w:pStyle w:val="level4"/>
              <w:ind w:left="0"/>
            </w:pPr>
            <w:r>
              <w:t>V</w:t>
            </w:r>
            <w:r w:rsidR="000F35E1">
              <w:t>F</w:t>
            </w:r>
            <w:r>
              <w:t>_1</w:t>
            </w:r>
          </w:p>
        </w:tc>
        <w:tc>
          <w:tcPr>
            <w:tcW w:w="3288" w:type="dxa"/>
            <w:shd w:val="clear" w:color="auto" w:fill="auto"/>
          </w:tcPr>
          <w:p w:rsidR="00ED74F2" w:rsidRDefault="00ED74F2" w:rsidP="000F35E1">
            <w:pPr>
              <w:pStyle w:val="level4"/>
              <w:ind w:left="0"/>
            </w:pPr>
            <w:r>
              <w:t xml:space="preserve">Visitor </w:t>
            </w:r>
            <w:r w:rsidR="000F35E1">
              <w:t>Feature</w:t>
            </w:r>
            <w:r>
              <w:t xml:space="preserve"> 1</w:t>
            </w:r>
          </w:p>
        </w:tc>
        <w:tc>
          <w:tcPr>
            <w:tcW w:w="3288" w:type="dxa"/>
            <w:shd w:val="clear" w:color="auto" w:fill="auto"/>
          </w:tcPr>
          <w:p w:rsidR="00ED74F2" w:rsidRDefault="00ED74F2" w:rsidP="00744D3D">
            <w:pPr>
              <w:pStyle w:val="level4"/>
              <w:ind w:left="0"/>
            </w:pPr>
            <w:r>
              <w:t>Check if user is logged in or not, if yes then check the phase.</w:t>
            </w:r>
          </w:p>
        </w:tc>
      </w:tr>
      <w:tr w:rsidR="00ED74F2" w:rsidTr="00744D3D">
        <w:tc>
          <w:tcPr>
            <w:tcW w:w="3288" w:type="dxa"/>
            <w:shd w:val="clear" w:color="auto" w:fill="auto"/>
          </w:tcPr>
          <w:p w:rsidR="00ED74F2" w:rsidRDefault="00ED74F2" w:rsidP="000F35E1">
            <w:pPr>
              <w:pStyle w:val="level4"/>
              <w:ind w:left="0"/>
            </w:pPr>
            <w:r>
              <w:t>V</w:t>
            </w:r>
            <w:r w:rsidR="000F35E1">
              <w:t>F</w:t>
            </w:r>
            <w:r>
              <w:t>_2</w:t>
            </w:r>
          </w:p>
        </w:tc>
        <w:tc>
          <w:tcPr>
            <w:tcW w:w="3288" w:type="dxa"/>
            <w:shd w:val="clear" w:color="auto" w:fill="auto"/>
          </w:tcPr>
          <w:p w:rsidR="00ED74F2" w:rsidRDefault="00ED74F2" w:rsidP="000F35E1">
            <w:pPr>
              <w:pStyle w:val="level4"/>
              <w:ind w:left="0"/>
            </w:pPr>
            <w:r>
              <w:t xml:space="preserve">Visitor </w:t>
            </w:r>
            <w:r w:rsidR="000F35E1">
              <w:t>Feature</w:t>
            </w:r>
            <w:r>
              <w:t xml:space="preserve"> 2</w:t>
            </w:r>
          </w:p>
        </w:tc>
        <w:tc>
          <w:tcPr>
            <w:tcW w:w="3288" w:type="dxa"/>
            <w:shd w:val="clear" w:color="auto" w:fill="auto"/>
          </w:tcPr>
          <w:p w:rsidR="00ED74F2" w:rsidRDefault="00ED74F2" w:rsidP="00744D3D">
            <w:pPr>
              <w:pStyle w:val="level4"/>
              <w:ind w:left="0"/>
            </w:pPr>
            <w:r>
              <w:t>if user phase, load the visitor updated menu</w:t>
            </w:r>
          </w:p>
        </w:tc>
      </w:tr>
      <w:tr w:rsidR="005A5A9C" w:rsidTr="00744D3D">
        <w:tc>
          <w:tcPr>
            <w:tcW w:w="3288" w:type="dxa"/>
            <w:shd w:val="clear" w:color="auto" w:fill="auto"/>
          </w:tcPr>
          <w:p w:rsidR="005A5A9C" w:rsidRDefault="005A5A9C" w:rsidP="000F35E1">
            <w:pPr>
              <w:pStyle w:val="level4"/>
              <w:ind w:left="0"/>
            </w:pPr>
            <w:r>
              <w:t>VF_3</w:t>
            </w:r>
          </w:p>
        </w:tc>
        <w:tc>
          <w:tcPr>
            <w:tcW w:w="3288" w:type="dxa"/>
            <w:shd w:val="clear" w:color="auto" w:fill="auto"/>
          </w:tcPr>
          <w:p w:rsidR="005A5A9C" w:rsidRDefault="005A5A9C" w:rsidP="000F35E1">
            <w:pPr>
              <w:pStyle w:val="level4"/>
              <w:ind w:left="0"/>
            </w:pPr>
            <w:r>
              <w:t>Visitor Feature 3</w:t>
            </w:r>
          </w:p>
        </w:tc>
        <w:tc>
          <w:tcPr>
            <w:tcW w:w="3288" w:type="dxa"/>
            <w:shd w:val="clear" w:color="auto" w:fill="auto"/>
          </w:tcPr>
          <w:p w:rsidR="005A5A9C" w:rsidRDefault="005A5A9C" w:rsidP="00744D3D">
            <w:pPr>
              <w:pStyle w:val="level4"/>
              <w:ind w:left="0"/>
            </w:pPr>
            <w:r>
              <w:t>If admin phase, load the list of visitors for the day.</w:t>
            </w:r>
          </w:p>
        </w:tc>
      </w:tr>
    </w:tbl>
    <w:p w:rsidR="00ED74F2" w:rsidRDefault="00ED74F2" w:rsidP="00ED74F2"/>
    <w:p w:rsidR="00ED74F2" w:rsidRDefault="00ED74F2" w:rsidP="00ED74F2">
      <w:pPr>
        <w:pStyle w:val="Heading1"/>
      </w:pPr>
      <w:bookmarkStart w:id="22" w:name="__RefHeading___Toc441230994"/>
      <w:bookmarkEnd w:id="22"/>
      <w:r>
        <w:t>Other Nonfunctional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8"/>
        <w:gridCol w:w="3212"/>
        <w:gridCol w:w="3218"/>
      </w:tblGrid>
      <w:tr w:rsidR="00ED74F2" w:rsidTr="00744D3D">
        <w:tc>
          <w:tcPr>
            <w:tcW w:w="3288" w:type="dxa"/>
            <w:shd w:val="clear" w:color="auto" w:fill="auto"/>
          </w:tcPr>
          <w:p w:rsidR="00ED74F2" w:rsidRDefault="00ED74F2" w:rsidP="00744D3D">
            <w:r>
              <w:t>Requirement ID</w:t>
            </w:r>
          </w:p>
        </w:tc>
        <w:tc>
          <w:tcPr>
            <w:tcW w:w="3288" w:type="dxa"/>
            <w:shd w:val="clear" w:color="auto" w:fill="auto"/>
          </w:tcPr>
          <w:p w:rsidR="00ED74F2" w:rsidRDefault="00ED74F2" w:rsidP="00744D3D">
            <w:r>
              <w:t>Name</w:t>
            </w:r>
          </w:p>
        </w:tc>
        <w:tc>
          <w:tcPr>
            <w:tcW w:w="3288" w:type="dxa"/>
            <w:shd w:val="clear" w:color="auto" w:fill="auto"/>
          </w:tcPr>
          <w:p w:rsidR="00ED74F2" w:rsidRDefault="00ED74F2" w:rsidP="00744D3D">
            <w:r>
              <w:t>Description</w:t>
            </w:r>
          </w:p>
        </w:tc>
      </w:tr>
      <w:tr w:rsidR="00ED74F2" w:rsidTr="00744D3D">
        <w:tc>
          <w:tcPr>
            <w:tcW w:w="3288" w:type="dxa"/>
            <w:shd w:val="clear" w:color="auto" w:fill="auto"/>
          </w:tcPr>
          <w:p w:rsidR="00ED74F2" w:rsidRDefault="00ED74F2" w:rsidP="00744D3D">
            <w:r>
              <w:t>5.1</w:t>
            </w:r>
          </w:p>
        </w:tc>
        <w:tc>
          <w:tcPr>
            <w:tcW w:w="3288" w:type="dxa"/>
            <w:shd w:val="clear" w:color="auto" w:fill="auto"/>
          </w:tcPr>
          <w:p w:rsidR="00ED74F2" w:rsidRDefault="00ED74F2" w:rsidP="00744D3D">
            <w:r>
              <w:t>Performance Requirements</w:t>
            </w:r>
          </w:p>
        </w:tc>
        <w:tc>
          <w:tcPr>
            <w:tcW w:w="3288" w:type="dxa"/>
            <w:shd w:val="clear" w:color="auto" w:fill="auto"/>
          </w:tcPr>
          <w:p w:rsidR="00ED74F2" w:rsidRDefault="00ED74F2" w:rsidP="00744D3D">
            <w:r>
              <w:t xml:space="preserve">The </w:t>
            </w:r>
            <w:r w:rsidR="00803647">
              <w:t xml:space="preserve">ideal </w:t>
            </w:r>
            <w:r>
              <w:t>environment for the</w:t>
            </w:r>
            <w:r w:rsidR="00803647">
              <w:t xml:space="preserve"> working of the</w:t>
            </w:r>
            <w:r>
              <w:t xml:space="preserve"> app is where all the </w:t>
            </w:r>
            <w:r w:rsidR="00803647">
              <w:t>tenants and home owners</w:t>
            </w:r>
            <w:r>
              <w:t xml:space="preserve"> can work together on a real time system.</w:t>
            </w:r>
          </w:p>
          <w:p w:rsidR="00ED74F2" w:rsidRDefault="00ED74F2" w:rsidP="00744D3D"/>
        </w:tc>
      </w:tr>
      <w:tr w:rsidR="00ED74F2" w:rsidTr="00744D3D">
        <w:tc>
          <w:tcPr>
            <w:tcW w:w="3288" w:type="dxa"/>
            <w:shd w:val="clear" w:color="auto" w:fill="auto"/>
          </w:tcPr>
          <w:p w:rsidR="00ED74F2" w:rsidRDefault="00ED74F2" w:rsidP="00744D3D">
            <w:r>
              <w:t>5.2</w:t>
            </w:r>
          </w:p>
        </w:tc>
        <w:tc>
          <w:tcPr>
            <w:tcW w:w="3288" w:type="dxa"/>
            <w:shd w:val="clear" w:color="auto" w:fill="auto"/>
          </w:tcPr>
          <w:p w:rsidR="00ED74F2" w:rsidRDefault="00ED74F2" w:rsidP="00744D3D">
            <w:r>
              <w:t>Safety Requirements</w:t>
            </w:r>
          </w:p>
        </w:tc>
        <w:tc>
          <w:tcPr>
            <w:tcW w:w="3288" w:type="dxa"/>
            <w:shd w:val="clear" w:color="auto" w:fill="auto"/>
          </w:tcPr>
          <w:p w:rsidR="00ED74F2" w:rsidRDefault="00ED74F2" w:rsidP="00744D3D">
            <w:r>
              <w:t>There are no safety requirements as such</w:t>
            </w:r>
          </w:p>
        </w:tc>
      </w:tr>
      <w:tr w:rsidR="00ED74F2" w:rsidTr="00744D3D">
        <w:tc>
          <w:tcPr>
            <w:tcW w:w="3288" w:type="dxa"/>
            <w:shd w:val="clear" w:color="auto" w:fill="auto"/>
          </w:tcPr>
          <w:p w:rsidR="00ED74F2" w:rsidRDefault="00ED74F2" w:rsidP="00744D3D">
            <w:r>
              <w:t>5.3</w:t>
            </w:r>
          </w:p>
        </w:tc>
        <w:tc>
          <w:tcPr>
            <w:tcW w:w="3288" w:type="dxa"/>
            <w:shd w:val="clear" w:color="auto" w:fill="auto"/>
          </w:tcPr>
          <w:p w:rsidR="00ED74F2" w:rsidRPr="0017194B" w:rsidRDefault="00ED74F2" w:rsidP="00744D3D">
            <w:pPr>
              <w:pStyle w:val="Heading2"/>
              <w:numPr>
                <w:ilvl w:val="0"/>
                <w:numId w:val="0"/>
              </w:numPr>
              <w:rPr>
                <w:b w:val="0"/>
                <w:sz w:val="24"/>
                <w:szCs w:val="24"/>
              </w:rPr>
            </w:pPr>
            <w:r w:rsidRPr="0017194B">
              <w:rPr>
                <w:b w:val="0"/>
                <w:sz w:val="24"/>
                <w:szCs w:val="24"/>
              </w:rPr>
              <w:t>Security Requirements</w:t>
            </w:r>
          </w:p>
          <w:p w:rsidR="00ED74F2" w:rsidRDefault="00ED74F2" w:rsidP="00744D3D"/>
        </w:tc>
        <w:tc>
          <w:tcPr>
            <w:tcW w:w="3288" w:type="dxa"/>
            <w:shd w:val="clear" w:color="auto" w:fill="auto"/>
          </w:tcPr>
          <w:p w:rsidR="00ED74F2" w:rsidRDefault="000A2C11" w:rsidP="000A2C11">
            <w:r>
              <w:t>Loss of the data, corruption with the data are the p</w:t>
            </w:r>
            <w:r w:rsidR="00ED74F2">
              <w:t xml:space="preserve">rivacy issues and security concerns with this app. Using Azure platform we regulate the security concerns to the application. </w:t>
            </w:r>
          </w:p>
        </w:tc>
      </w:tr>
      <w:tr w:rsidR="00ED74F2" w:rsidTr="00744D3D">
        <w:tc>
          <w:tcPr>
            <w:tcW w:w="3288" w:type="dxa"/>
            <w:shd w:val="clear" w:color="auto" w:fill="auto"/>
          </w:tcPr>
          <w:p w:rsidR="00ED74F2" w:rsidRDefault="00ED74F2" w:rsidP="00744D3D">
            <w:r>
              <w:t>5.4</w:t>
            </w:r>
          </w:p>
        </w:tc>
        <w:tc>
          <w:tcPr>
            <w:tcW w:w="3288" w:type="dxa"/>
            <w:shd w:val="clear" w:color="auto" w:fill="auto"/>
          </w:tcPr>
          <w:p w:rsidR="00ED74F2" w:rsidRDefault="00ED74F2" w:rsidP="00744D3D">
            <w:r>
              <w:t>Software Requirements</w:t>
            </w:r>
          </w:p>
        </w:tc>
        <w:tc>
          <w:tcPr>
            <w:tcW w:w="3288" w:type="dxa"/>
            <w:shd w:val="clear" w:color="auto" w:fill="auto"/>
          </w:tcPr>
          <w:p w:rsidR="00ED74F2" w:rsidRDefault="00ED74F2" w:rsidP="00744D3D">
            <w:pPr>
              <w:pStyle w:val="template"/>
            </w:pPr>
            <w:r>
              <w:t>Availability- Only requires acc</w:t>
            </w:r>
            <w:r w:rsidR="003421D6">
              <w:t>ess</w:t>
            </w:r>
            <w:r>
              <w:t xml:space="preserve"> to Azure Web Services </w:t>
            </w:r>
          </w:p>
          <w:p w:rsidR="00ED74F2" w:rsidRDefault="00ED74F2" w:rsidP="00744D3D">
            <w:pPr>
              <w:pStyle w:val="template"/>
            </w:pPr>
            <w:r>
              <w:t>Maintainability- Easy to maintain its services</w:t>
            </w:r>
          </w:p>
          <w:p w:rsidR="00ED74F2" w:rsidRDefault="00ED74F2" w:rsidP="00744D3D">
            <w:pPr>
              <w:pStyle w:val="template"/>
            </w:pPr>
            <w:r>
              <w:t>Re-usability- Can be used by each and every apartment anywhere in the country</w:t>
            </w:r>
          </w:p>
          <w:p w:rsidR="00ED74F2" w:rsidRDefault="00ED74F2" w:rsidP="00744D3D"/>
        </w:tc>
      </w:tr>
      <w:tr w:rsidR="00ED74F2" w:rsidTr="00744D3D">
        <w:tc>
          <w:tcPr>
            <w:tcW w:w="3288" w:type="dxa"/>
            <w:shd w:val="clear" w:color="auto" w:fill="auto"/>
          </w:tcPr>
          <w:p w:rsidR="00ED74F2" w:rsidRDefault="00ED74F2" w:rsidP="00744D3D"/>
        </w:tc>
        <w:tc>
          <w:tcPr>
            <w:tcW w:w="3288" w:type="dxa"/>
            <w:shd w:val="clear" w:color="auto" w:fill="auto"/>
          </w:tcPr>
          <w:p w:rsidR="00ED74F2" w:rsidRDefault="00ED74F2" w:rsidP="00744D3D"/>
        </w:tc>
        <w:tc>
          <w:tcPr>
            <w:tcW w:w="3288" w:type="dxa"/>
            <w:shd w:val="clear" w:color="auto" w:fill="auto"/>
          </w:tcPr>
          <w:p w:rsidR="00ED74F2" w:rsidRDefault="00ED74F2" w:rsidP="00744D3D"/>
        </w:tc>
      </w:tr>
    </w:tbl>
    <w:p w:rsidR="00ED74F2" w:rsidRPr="00DC41FA" w:rsidRDefault="00ED74F2" w:rsidP="00ED74F2"/>
    <w:p w:rsidR="00ED74F2" w:rsidRDefault="00ED74F2" w:rsidP="00ED74F2">
      <w:pPr>
        <w:pStyle w:val="Heading1"/>
      </w:pPr>
      <w:bookmarkStart w:id="23" w:name="__RefHeading___Toc441230995"/>
      <w:bookmarkEnd w:id="23"/>
      <w:r>
        <w:lastRenderedPageBreak/>
        <w:t>Other Requirements</w:t>
      </w:r>
    </w:p>
    <w:p w:rsidR="00ED74F2" w:rsidRDefault="00ED74F2" w:rsidP="00ED74F2">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ED74F2" w:rsidRDefault="00ED74F2" w:rsidP="00ED74F2">
      <w:pPr>
        <w:pStyle w:val="TOCEntry"/>
      </w:pPr>
      <w:bookmarkStart w:id="24" w:name="__RefHeading___Toc441231001"/>
      <w:bookmarkEnd w:id="24"/>
      <w:r>
        <w:t>Appendix A: Glossary</w:t>
      </w:r>
    </w:p>
    <w:p w:rsidR="00ED74F2" w:rsidRDefault="00ED74F2" w:rsidP="00ED74F2">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ED74F2" w:rsidRDefault="00ED74F2" w:rsidP="00ED74F2">
      <w:pPr>
        <w:pStyle w:val="TOCEntry"/>
      </w:pPr>
      <w:bookmarkStart w:id="25" w:name="__RefHeading___Toc441231002"/>
      <w:bookmarkEnd w:id="25"/>
      <w:r>
        <w:t>Appendix B: Analysis Models</w:t>
      </w:r>
    </w:p>
    <w:p w:rsidR="00ED74F2" w:rsidRDefault="00ED74F2" w:rsidP="00ED74F2">
      <w:pPr>
        <w:pStyle w:val="template"/>
      </w:pPr>
      <w:r>
        <w:t>&lt;Optionally, include any pertinent analysis models, such as data flow diagrams, class diagrams, state-transition diagrams, or entity-relationship diagrams</w:t>
      </w:r>
      <w:r>
        <w:rPr>
          <w:i w:val="0"/>
        </w:rPr>
        <w:t>.&gt;</w:t>
      </w:r>
    </w:p>
    <w:p w:rsidR="00ED74F2" w:rsidRDefault="00ED74F2" w:rsidP="00ED74F2">
      <w:pPr>
        <w:pStyle w:val="TOCEntry"/>
      </w:pPr>
      <w:bookmarkStart w:id="26" w:name="__RefHeading___Toc441231003"/>
      <w:bookmarkEnd w:id="26"/>
      <w:r>
        <w:t>Appendix C: To Be Determined List</w:t>
      </w:r>
    </w:p>
    <w:p w:rsidR="00ED74F2" w:rsidRDefault="00ED74F2" w:rsidP="00ED74F2">
      <w:pPr>
        <w:pStyle w:val="template"/>
      </w:pPr>
      <w:r>
        <w:t>&lt;Collect a numbered list of the TBD (to be determined) references that remain in the SRS so they can be tracked to closure.&gt;</w:t>
      </w:r>
    </w:p>
    <w:p w:rsidR="00BE40EF" w:rsidRDefault="00BE40EF"/>
    <w:sectPr w:rsidR="00BE40EF">
      <w:headerReference w:type="even" r:id="rId18"/>
      <w:headerReference w:type="default" r:id="rId19"/>
      <w:footerReference w:type="even" r:id="rId20"/>
      <w:footerReference w:type="default" r:id="rId21"/>
      <w:headerReference w:type="first" r:id="rId22"/>
      <w:footerReference w:type="first" r:id="rId23"/>
      <w:pgSz w:w="12240" w:h="15840"/>
      <w:pgMar w:top="1440" w:right="1296" w:bottom="1440" w:left="1296" w:header="720" w:footer="720" w:gutter="0"/>
      <w:pgNumType w:start="1"/>
      <w:cols w:space="72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57F2" w:rsidRDefault="006957F2">
      <w:pPr>
        <w:spacing w:line="240" w:lineRule="auto"/>
      </w:pPr>
      <w:r>
        <w:separator/>
      </w:r>
    </w:p>
  </w:endnote>
  <w:endnote w:type="continuationSeparator" w:id="0">
    <w:p w:rsidR="006957F2" w:rsidRDefault="006957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A9F" w:rsidRDefault="001D5A9F">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A9F" w:rsidRDefault="001D5A9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A9F" w:rsidRDefault="001D5A9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A9F" w:rsidRDefault="001D5A9F"/>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A9F" w:rsidRDefault="001D5A9F"/>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A9F" w:rsidRDefault="001D5A9F">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A9F" w:rsidRDefault="001D5A9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57F2" w:rsidRDefault="006957F2">
      <w:pPr>
        <w:spacing w:line="240" w:lineRule="auto"/>
      </w:pPr>
      <w:r>
        <w:separator/>
      </w:r>
    </w:p>
  </w:footnote>
  <w:footnote w:type="continuationSeparator" w:id="0">
    <w:p w:rsidR="006957F2" w:rsidRDefault="006957F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A9F" w:rsidRDefault="001D5A9F">
    <w:pPr>
      <w:pStyle w:val="Header"/>
    </w:pPr>
    <w:r>
      <w:t>Software</w:t>
    </w:r>
    <w:r>
      <w:rPr>
        <w:sz w:val="24"/>
      </w:rPr>
      <w:t xml:space="preserve"> </w:t>
    </w:r>
    <w:r>
      <w:t>Requirements Specification for &lt;Project&gt;</w:t>
    </w:r>
    <w:r>
      <w:tab/>
    </w:r>
    <w:r>
      <w:tab/>
      <w:t xml:space="preserve">Page </w:t>
    </w:r>
    <w:r>
      <w:fldChar w:fldCharType="begin"/>
    </w:r>
    <w:r>
      <w:instrText xml:space="preserve"> PAGE </w:instrText>
    </w:r>
    <w:r>
      <w:fldChar w:fldCharType="separate"/>
    </w:r>
    <w:r w:rsidR="00564C34">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A9F" w:rsidRDefault="001D5A9F"/>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A9F" w:rsidRDefault="001D5A9F"/>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A9F" w:rsidRDefault="001D5A9F">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w:instrText>
    </w:r>
    <w:r>
      <w:fldChar w:fldCharType="separate"/>
    </w:r>
    <w:r w:rsidR="00564C34">
      <w:rPr>
        <w:noProof/>
      </w:rPr>
      <w:t>11</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A9F" w:rsidRDefault="001D5A9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0"/>
        </w:tabs>
        <w:ind w:left="720" w:hanging="360"/>
      </w:p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2070" w:hanging="360"/>
      </w:pPr>
      <w:rPr>
        <w:rFonts w:ascii="Symbol" w:hAnsi="Symbol" w:cs="Symbo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4F2"/>
    <w:rsid w:val="00000D0F"/>
    <w:rsid w:val="000303FB"/>
    <w:rsid w:val="00071391"/>
    <w:rsid w:val="000745B6"/>
    <w:rsid w:val="000A2C11"/>
    <w:rsid w:val="000E0D6D"/>
    <w:rsid w:val="000F35E1"/>
    <w:rsid w:val="00116788"/>
    <w:rsid w:val="00153A3B"/>
    <w:rsid w:val="00153D53"/>
    <w:rsid w:val="00180AEA"/>
    <w:rsid w:val="001824E1"/>
    <w:rsid w:val="001D14D3"/>
    <w:rsid w:val="001D5A9F"/>
    <w:rsid w:val="0025063C"/>
    <w:rsid w:val="00250C63"/>
    <w:rsid w:val="002739C7"/>
    <w:rsid w:val="00293DED"/>
    <w:rsid w:val="002B42BF"/>
    <w:rsid w:val="002C6717"/>
    <w:rsid w:val="002E1AD7"/>
    <w:rsid w:val="003421D6"/>
    <w:rsid w:val="00442F26"/>
    <w:rsid w:val="00477D3A"/>
    <w:rsid w:val="004B067B"/>
    <w:rsid w:val="004B2B22"/>
    <w:rsid w:val="004C3B83"/>
    <w:rsid w:val="004C6A60"/>
    <w:rsid w:val="004D6460"/>
    <w:rsid w:val="004E0D30"/>
    <w:rsid w:val="004E5C4C"/>
    <w:rsid w:val="00507031"/>
    <w:rsid w:val="00522688"/>
    <w:rsid w:val="0056009F"/>
    <w:rsid w:val="00564C34"/>
    <w:rsid w:val="00577AA5"/>
    <w:rsid w:val="005A5A9C"/>
    <w:rsid w:val="006127EE"/>
    <w:rsid w:val="0061468A"/>
    <w:rsid w:val="006957F2"/>
    <w:rsid w:val="006A6100"/>
    <w:rsid w:val="006B2E9B"/>
    <w:rsid w:val="006D5C23"/>
    <w:rsid w:val="00744D3D"/>
    <w:rsid w:val="007909BF"/>
    <w:rsid w:val="007E212D"/>
    <w:rsid w:val="007E6218"/>
    <w:rsid w:val="00803647"/>
    <w:rsid w:val="00805B02"/>
    <w:rsid w:val="008109D9"/>
    <w:rsid w:val="008A7E1A"/>
    <w:rsid w:val="00900B89"/>
    <w:rsid w:val="00995ADB"/>
    <w:rsid w:val="00A023ED"/>
    <w:rsid w:val="00A30B25"/>
    <w:rsid w:val="00A836C4"/>
    <w:rsid w:val="00AC2644"/>
    <w:rsid w:val="00AD7637"/>
    <w:rsid w:val="00B225AE"/>
    <w:rsid w:val="00B538E6"/>
    <w:rsid w:val="00B60450"/>
    <w:rsid w:val="00B65CDE"/>
    <w:rsid w:val="00B700A3"/>
    <w:rsid w:val="00BE40EF"/>
    <w:rsid w:val="00BF150D"/>
    <w:rsid w:val="00C201BE"/>
    <w:rsid w:val="00C36A68"/>
    <w:rsid w:val="00C55353"/>
    <w:rsid w:val="00C97A3A"/>
    <w:rsid w:val="00CC21D2"/>
    <w:rsid w:val="00D87D42"/>
    <w:rsid w:val="00D93109"/>
    <w:rsid w:val="00D945EA"/>
    <w:rsid w:val="00DD043A"/>
    <w:rsid w:val="00DD2F8B"/>
    <w:rsid w:val="00E151E9"/>
    <w:rsid w:val="00E404DB"/>
    <w:rsid w:val="00E47EB9"/>
    <w:rsid w:val="00E95B84"/>
    <w:rsid w:val="00EA13BB"/>
    <w:rsid w:val="00EC3840"/>
    <w:rsid w:val="00EC3F55"/>
    <w:rsid w:val="00ED11AB"/>
    <w:rsid w:val="00ED74F2"/>
    <w:rsid w:val="00F9107D"/>
    <w:rsid w:val="00F944EE"/>
    <w:rsid w:val="00FA0AA2"/>
    <w:rsid w:val="00FC6227"/>
    <w:rsid w:val="00FF13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9D1AAC-6528-4642-A9F6-B1C6791CF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74F2"/>
    <w:pPr>
      <w:suppressAutoHyphens/>
      <w:spacing w:after="0" w:line="240" w:lineRule="exact"/>
    </w:pPr>
    <w:rPr>
      <w:rFonts w:ascii="Times" w:eastAsia="Times New Roman" w:hAnsi="Times" w:cs="Times"/>
      <w:sz w:val="24"/>
      <w:szCs w:val="20"/>
      <w:lang w:val="en-US" w:eastAsia="ar-SA"/>
    </w:rPr>
  </w:style>
  <w:style w:type="paragraph" w:styleId="Heading1">
    <w:name w:val="heading 1"/>
    <w:basedOn w:val="Normal"/>
    <w:next w:val="Normal"/>
    <w:link w:val="Heading1Char"/>
    <w:qFormat/>
    <w:rsid w:val="00ED74F2"/>
    <w:pPr>
      <w:keepNext/>
      <w:keepLines/>
      <w:numPr>
        <w:numId w:val="1"/>
      </w:numPr>
      <w:spacing w:before="480" w:after="240" w:line="240" w:lineRule="atLeast"/>
      <w:outlineLvl w:val="0"/>
    </w:pPr>
    <w:rPr>
      <w:b/>
      <w:kern w:val="1"/>
      <w:sz w:val="36"/>
    </w:rPr>
  </w:style>
  <w:style w:type="paragraph" w:styleId="Heading2">
    <w:name w:val="heading 2"/>
    <w:basedOn w:val="Normal"/>
    <w:next w:val="Normal"/>
    <w:link w:val="Heading2Char"/>
    <w:qFormat/>
    <w:rsid w:val="00ED74F2"/>
    <w:pPr>
      <w:keepNext/>
      <w:keepLines/>
      <w:numPr>
        <w:ilvl w:val="1"/>
        <w:numId w:val="1"/>
      </w:numPr>
      <w:spacing w:before="280" w:after="280" w:line="240" w:lineRule="atLeast"/>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D74F2"/>
    <w:rPr>
      <w:rFonts w:ascii="Times" w:eastAsia="Times New Roman" w:hAnsi="Times" w:cs="Times"/>
      <w:b/>
      <w:kern w:val="1"/>
      <w:sz w:val="36"/>
      <w:szCs w:val="20"/>
      <w:lang w:val="en-US" w:eastAsia="ar-SA"/>
    </w:rPr>
  </w:style>
  <w:style w:type="character" w:customStyle="1" w:styleId="Heading2Char">
    <w:name w:val="Heading 2 Char"/>
    <w:basedOn w:val="DefaultParagraphFont"/>
    <w:link w:val="Heading2"/>
    <w:rsid w:val="00ED74F2"/>
    <w:rPr>
      <w:rFonts w:ascii="Times" w:eastAsia="Times New Roman" w:hAnsi="Times" w:cs="Times"/>
      <w:b/>
      <w:sz w:val="28"/>
      <w:szCs w:val="20"/>
      <w:lang w:val="en-US" w:eastAsia="ar-SA"/>
    </w:rPr>
  </w:style>
  <w:style w:type="character" w:styleId="Hyperlink">
    <w:name w:val="Hyperlink"/>
    <w:rsid w:val="00ED74F2"/>
    <w:rPr>
      <w:color w:val="000080"/>
      <w:u w:val="single"/>
    </w:rPr>
  </w:style>
  <w:style w:type="character" w:customStyle="1" w:styleId="IndexLink">
    <w:name w:val="Index Link"/>
    <w:rsid w:val="00ED74F2"/>
  </w:style>
  <w:style w:type="paragraph" w:styleId="Footer">
    <w:name w:val="footer"/>
    <w:basedOn w:val="Normal"/>
    <w:link w:val="FooterChar"/>
    <w:rsid w:val="00ED74F2"/>
    <w:pPr>
      <w:tabs>
        <w:tab w:val="center" w:pos="4680"/>
        <w:tab w:val="right" w:pos="9360"/>
      </w:tabs>
    </w:pPr>
    <w:rPr>
      <w:b/>
      <w:i/>
      <w:sz w:val="20"/>
    </w:rPr>
  </w:style>
  <w:style w:type="character" w:customStyle="1" w:styleId="FooterChar">
    <w:name w:val="Footer Char"/>
    <w:basedOn w:val="DefaultParagraphFont"/>
    <w:link w:val="Footer"/>
    <w:rsid w:val="00ED74F2"/>
    <w:rPr>
      <w:rFonts w:ascii="Times" w:eastAsia="Times New Roman" w:hAnsi="Times" w:cs="Times"/>
      <w:b/>
      <w:i/>
      <w:sz w:val="20"/>
      <w:szCs w:val="20"/>
      <w:lang w:val="en-US" w:eastAsia="ar-SA"/>
    </w:rPr>
  </w:style>
  <w:style w:type="paragraph" w:styleId="Header">
    <w:name w:val="header"/>
    <w:basedOn w:val="Normal"/>
    <w:link w:val="HeaderChar"/>
    <w:rsid w:val="00ED74F2"/>
    <w:pPr>
      <w:tabs>
        <w:tab w:val="center" w:pos="4680"/>
        <w:tab w:val="right" w:pos="9360"/>
      </w:tabs>
    </w:pPr>
    <w:rPr>
      <w:b/>
      <w:i/>
      <w:sz w:val="20"/>
    </w:rPr>
  </w:style>
  <w:style w:type="character" w:customStyle="1" w:styleId="HeaderChar">
    <w:name w:val="Header Char"/>
    <w:basedOn w:val="DefaultParagraphFont"/>
    <w:link w:val="Header"/>
    <w:rsid w:val="00ED74F2"/>
    <w:rPr>
      <w:rFonts w:ascii="Times" w:eastAsia="Times New Roman" w:hAnsi="Times" w:cs="Times"/>
      <w:b/>
      <w:i/>
      <w:sz w:val="20"/>
      <w:szCs w:val="20"/>
      <w:lang w:val="en-US" w:eastAsia="ar-SA"/>
    </w:rPr>
  </w:style>
  <w:style w:type="paragraph" w:styleId="TOC1">
    <w:name w:val="toc 1"/>
    <w:basedOn w:val="Normal"/>
    <w:next w:val="Normal"/>
    <w:rsid w:val="00ED74F2"/>
    <w:pPr>
      <w:tabs>
        <w:tab w:val="left" w:pos="360"/>
        <w:tab w:val="right" w:leader="dot" w:pos="9360"/>
      </w:tabs>
      <w:spacing w:before="60" w:line="220" w:lineRule="exact"/>
      <w:ind w:left="360" w:hanging="360"/>
      <w:jc w:val="both"/>
    </w:pPr>
    <w:rPr>
      <w:b/>
      <w:lang w:val="en-IN"/>
    </w:rPr>
  </w:style>
  <w:style w:type="paragraph" w:styleId="TOC2">
    <w:name w:val="toc 2"/>
    <w:basedOn w:val="Normal"/>
    <w:next w:val="Normal"/>
    <w:rsid w:val="00ED74F2"/>
    <w:pPr>
      <w:tabs>
        <w:tab w:val="right" w:leader="dot" w:pos="9360"/>
      </w:tabs>
      <w:spacing w:line="220" w:lineRule="exact"/>
      <w:ind w:left="270"/>
      <w:jc w:val="both"/>
    </w:pPr>
    <w:rPr>
      <w:sz w:val="22"/>
    </w:rPr>
  </w:style>
  <w:style w:type="paragraph" w:customStyle="1" w:styleId="level4">
    <w:name w:val="level 4"/>
    <w:basedOn w:val="Normal"/>
    <w:rsid w:val="00ED74F2"/>
    <w:pPr>
      <w:spacing w:before="120" w:after="120"/>
      <w:ind w:left="634"/>
    </w:pPr>
  </w:style>
  <w:style w:type="paragraph" w:styleId="Title">
    <w:name w:val="Title"/>
    <w:basedOn w:val="Normal"/>
    <w:next w:val="Subtitle"/>
    <w:link w:val="TitleChar"/>
    <w:qFormat/>
    <w:rsid w:val="00ED74F2"/>
    <w:pPr>
      <w:spacing w:before="240" w:after="720" w:line="240" w:lineRule="auto"/>
      <w:jc w:val="right"/>
    </w:pPr>
    <w:rPr>
      <w:rFonts w:ascii="Arial" w:hAnsi="Arial" w:cs="Arial"/>
      <w:b/>
      <w:kern w:val="1"/>
      <w:sz w:val="64"/>
    </w:rPr>
  </w:style>
  <w:style w:type="character" w:customStyle="1" w:styleId="TitleChar">
    <w:name w:val="Title Char"/>
    <w:basedOn w:val="DefaultParagraphFont"/>
    <w:link w:val="Title"/>
    <w:rsid w:val="00ED74F2"/>
    <w:rPr>
      <w:rFonts w:ascii="Arial" w:eastAsia="Times New Roman" w:hAnsi="Arial" w:cs="Arial"/>
      <w:b/>
      <w:kern w:val="1"/>
      <w:sz w:val="64"/>
      <w:szCs w:val="20"/>
      <w:lang w:val="en-US" w:eastAsia="ar-SA"/>
    </w:rPr>
  </w:style>
  <w:style w:type="paragraph" w:customStyle="1" w:styleId="TOCEntry">
    <w:name w:val="TOCEntry"/>
    <w:basedOn w:val="Normal"/>
    <w:rsid w:val="00ED74F2"/>
    <w:pPr>
      <w:keepNext/>
      <w:keepLines/>
      <w:spacing w:before="120" w:after="240" w:line="240" w:lineRule="atLeast"/>
    </w:pPr>
    <w:rPr>
      <w:b/>
      <w:sz w:val="36"/>
    </w:rPr>
  </w:style>
  <w:style w:type="paragraph" w:customStyle="1" w:styleId="template">
    <w:name w:val="template"/>
    <w:basedOn w:val="Normal"/>
    <w:rsid w:val="00ED74F2"/>
    <w:rPr>
      <w:rFonts w:ascii="Arial" w:hAnsi="Arial" w:cs="Arial"/>
      <w:i/>
      <w:sz w:val="22"/>
    </w:rPr>
  </w:style>
  <w:style w:type="paragraph" w:customStyle="1" w:styleId="level3text">
    <w:name w:val="level 3 text"/>
    <w:basedOn w:val="Normal"/>
    <w:rsid w:val="00ED74F2"/>
    <w:pPr>
      <w:spacing w:line="220" w:lineRule="exact"/>
      <w:ind w:left="1350" w:hanging="716"/>
    </w:pPr>
    <w:rPr>
      <w:rFonts w:ascii="Arial" w:hAnsi="Arial" w:cs="Arial"/>
      <w:i/>
      <w:sz w:val="22"/>
    </w:rPr>
  </w:style>
  <w:style w:type="paragraph" w:customStyle="1" w:styleId="requirement">
    <w:name w:val="requirement"/>
    <w:basedOn w:val="level4"/>
    <w:rsid w:val="00ED74F2"/>
    <w:pPr>
      <w:spacing w:before="0" w:after="0"/>
      <w:ind w:left="2348" w:hanging="994"/>
    </w:pPr>
    <w:rPr>
      <w:rFonts w:ascii="Times New Roman" w:hAnsi="Times New Roman" w:cs="Times New Roman"/>
    </w:rPr>
  </w:style>
  <w:style w:type="paragraph" w:customStyle="1" w:styleId="ByLine">
    <w:name w:val="ByLine"/>
    <w:basedOn w:val="Title"/>
    <w:rsid w:val="00ED74F2"/>
    <w:rPr>
      <w:sz w:val="28"/>
    </w:rPr>
  </w:style>
  <w:style w:type="paragraph" w:customStyle="1" w:styleId="line">
    <w:name w:val="line"/>
    <w:basedOn w:val="Title"/>
    <w:rsid w:val="00ED74F2"/>
    <w:pPr>
      <w:pBdr>
        <w:top w:val="single" w:sz="32" w:space="1" w:color="000000"/>
      </w:pBdr>
      <w:spacing w:after="0"/>
    </w:pPr>
    <w:rPr>
      <w:sz w:val="40"/>
    </w:rPr>
  </w:style>
  <w:style w:type="paragraph" w:styleId="Subtitle">
    <w:name w:val="Subtitle"/>
    <w:basedOn w:val="Normal"/>
    <w:next w:val="Normal"/>
    <w:link w:val="SubtitleChar"/>
    <w:uiPriority w:val="11"/>
    <w:qFormat/>
    <w:rsid w:val="00ED74F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ED74F2"/>
    <w:rPr>
      <w:rFonts w:eastAsiaTheme="minorEastAsia"/>
      <w:color w:val="5A5A5A" w:themeColor="text1" w:themeTint="A5"/>
      <w:spacing w:val="15"/>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azure.microsoft.com/en-in/services/app-service/web/"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hyperlink" Target="https://azure.microsoft.com/en-in/services/app-service/web/"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mongodb.com/?_ga=1.50397930.270198069.1474191331" TargetMode="External"/><Relationship Id="rId23" Type="http://schemas.openxmlformats.org/officeDocument/2006/relationships/footer" Target="footer7.xml"/><Relationship Id="rId10" Type="http://schemas.openxmlformats.org/officeDocument/2006/relationships/footer" Target="footer3.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www.codeigniter.com/docs" TargetMode="External"/><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1</Pages>
  <Words>2684</Words>
  <Characters>15304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27</cp:revision>
  <dcterms:created xsi:type="dcterms:W3CDTF">2016-09-20T05:28:00Z</dcterms:created>
  <dcterms:modified xsi:type="dcterms:W3CDTF">2016-09-21T17:18:00Z</dcterms:modified>
</cp:coreProperties>
</file>